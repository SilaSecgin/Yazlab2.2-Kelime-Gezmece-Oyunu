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EE3" w:rsidRPr="007D5EE3" w:rsidRDefault="00D03338" w:rsidP="00EE4C87">
      <w:pPr>
        <w:pStyle w:val="Affiliation"/>
        <w:rPr>
          <w:b/>
          <w:bCs/>
        </w:rPr>
      </w:pPr>
      <w:r w:rsidRPr="00D03338">
        <w:rPr>
          <w:b/>
          <w:bCs/>
        </w:rPr>
        <w:t>KELİME GEZMECE OYUNU</w:t>
      </w:r>
    </w:p>
    <w:p w:rsidR="001B0B5A" w:rsidRDefault="001B0B5A" w:rsidP="00EE4C87">
      <w:pPr>
        <w:pStyle w:val="Affiliation"/>
      </w:pPr>
      <w:r>
        <w:t>Fatma Sıla SEÇGİN</w:t>
      </w:r>
    </w:p>
    <w:p w:rsidR="00E37D37" w:rsidRDefault="00A613E9" w:rsidP="00EE4C87">
      <w:pPr>
        <w:pStyle w:val="Affiliation"/>
      </w:pPr>
      <w:r>
        <w:t>Bilgisayar</w:t>
      </w:r>
      <w:r>
        <w:rPr>
          <w:rFonts w:eastAsia="Times New Roman"/>
        </w:rPr>
        <w:t xml:space="preserve"> </w:t>
      </w:r>
      <w:r>
        <w:t>Mühendisliği</w:t>
      </w:r>
      <w:r>
        <w:rPr>
          <w:rFonts w:eastAsia="Times New Roman"/>
        </w:rPr>
        <w:t xml:space="preserve"> </w:t>
      </w:r>
      <w:r>
        <w:t>Bölümü</w:t>
      </w:r>
    </w:p>
    <w:p w:rsidR="00E37D37" w:rsidRDefault="004F6008" w:rsidP="00EE4C87">
      <w:pPr>
        <w:pStyle w:val="Affiliation"/>
      </w:pPr>
      <w:r>
        <w:t>Kocaeli</w:t>
      </w:r>
      <w:r w:rsidR="00A613E9">
        <w:rPr>
          <w:rFonts w:eastAsia="Times New Roman"/>
        </w:rPr>
        <w:t xml:space="preserve"> </w:t>
      </w:r>
      <w:r w:rsidR="00A613E9">
        <w:t>Üniversitesi</w:t>
      </w:r>
    </w:p>
    <w:p w:rsidR="00E37D37" w:rsidRDefault="00EE4C87" w:rsidP="00EE4C87">
      <w:pPr>
        <w:pStyle w:val="Affiliation"/>
        <w:ind w:left="720"/>
        <w:jc w:val="both"/>
      </w:pPr>
      <w:r>
        <w:t xml:space="preserve">                                    </w:t>
      </w:r>
      <w:r w:rsidR="001B0B5A">
        <w:tab/>
      </w:r>
      <w:r>
        <w:t xml:space="preserve">   </w:t>
      </w:r>
      <w:hyperlink r:id="rId7" w:history="1">
        <w:r w:rsidR="007D5EE3" w:rsidRPr="00BC47E3">
          <w:rPr>
            <w:rStyle w:val="Kpr"/>
          </w:rPr>
          <w:t>silasecgin@gmail.com</w:t>
        </w:r>
      </w:hyperlink>
    </w:p>
    <w:p w:rsidR="007D5EE3" w:rsidRDefault="007D5EE3" w:rsidP="007D5EE3">
      <w:pPr>
        <w:pStyle w:val="Affiliation"/>
        <w:ind w:left="720"/>
        <w:jc w:val="both"/>
        <w:rPr>
          <w:rFonts w:eastAsia="Times New Roman"/>
          <w:sz w:val="18"/>
        </w:rPr>
      </w:pPr>
      <w:r>
        <w:t xml:space="preserve">                                                          170201087</w:t>
      </w:r>
    </w:p>
    <w:p w:rsidR="0072459D" w:rsidRPr="007D5EE3" w:rsidRDefault="007A3B16" w:rsidP="007D5EE3">
      <w:pPr>
        <w:pStyle w:val="Affiliation"/>
        <w:ind w:left="720"/>
        <w:jc w:val="both"/>
        <w:rPr>
          <w:rFonts w:eastAsia="Times New Roman"/>
          <w:sz w:val="18"/>
        </w:rPr>
      </w:pPr>
      <w:r>
        <w:rPr>
          <w:sz w:val="18"/>
        </w:rPr>
        <w:t xml:space="preserve"> </w:t>
      </w:r>
      <w:r>
        <w:tab/>
      </w:r>
      <w:r>
        <w:tab/>
      </w:r>
      <w:r>
        <w:tab/>
      </w:r>
      <w:r>
        <w:tab/>
      </w:r>
      <w:r>
        <w:tab/>
      </w:r>
      <w:r>
        <w:tab/>
      </w:r>
      <w:r>
        <w:tab/>
      </w:r>
      <w:r>
        <w:tab/>
      </w:r>
      <w:r>
        <w:tab/>
      </w:r>
      <w:r>
        <w:tab/>
        <w:t xml:space="preserve">    </w:t>
      </w:r>
      <w:r>
        <w:tab/>
      </w:r>
      <w:r>
        <w:tab/>
      </w:r>
      <w:r>
        <w:tab/>
      </w:r>
      <w:r>
        <w:tab/>
      </w:r>
      <w:r>
        <w:tab/>
      </w:r>
    </w:p>
    <w:p w:rsidR="00E37D37" w:rsidRDefault="00E37D37">
      <w:pPr>
        <w:sectPr w:rsidR="00E37D37" w:rsidSect="0072459D">
          <w:pgSz w:w="11906" w:h="16838"/>
          <w:pgMar w:top="1980" w:right="1134" w:bottom="1871" w:left="1134" w:header="720" w:footer="720" w:gutter="0"/>
          <w:cols w:space="720"/>
          <w:docGrid w:linePitch="360"/>
        </w:sectPr>
      </w:pPr>
    </w:p>
    <w:p w:rsidR="0056274E" w:rsidRPr="002B6499" w:rsidRDefault="004F6008" w:rsidP="002B6499">
      <w:pPr>
        <w:pStyle w:val="AbstractHeading"/>
        <w:jc w:val="both"/>
      </w:pPr>
      <w:r>
        <w:t>Özet</w:t>
      </w:r>
    </w:p>
    <w:p w:rsidR="00BC0221" w:rsidRDefault="007D5EE3" w:rsidP="00D03338">
      <w:pPr>
        <w:pStyle w:val="BodyTextKeep"/>
        <w:rPr>
          <w:i/>
          <w:color w:val="000000"/>
        </w:rPr>
      </w:pPr>
      <w:r>
        <w:rPr>
          <w:i/>
          <w:sz w:val="22"/>
          <w:szCs w:val="22"/>
        </w:rPr>
        <w:t xml:space="preserve">  </w:t>
      </w:r>
      <w:r w:rsidR="00D03338" w:rsidRPr="00D03338">
        <w:rPr>
          <w:i/>
          <w:sz w:val="22"/>
          <w:szCs w:val="22"/>
        </w:rPr>
        <w:t xml:space="preserve">Projemi geliştirirken </w:t>
      </w:r>
      <w:proofErr w:type="spellStart"/>
      <w:r w:rsidR="00D03338" w:rsidRPr="00D03338">
        <w:rPr>
          <w:i/>
          <w:sz w:val="22"/>
          <w:szCs w:val="22"/>
        </w:rPr>
        <w:t>android</w:t>
      </w:r>
      <w:proofErr w:type="spellEnd"/>
      <w:r w:rsidR="00D03338" w:rsidRPr="00D03338">
        <w:rPr>
          <w:i/>
          <w:sz w:val="22"/>
          <w:szCs w:val="22"/>
        </w:rPr>
        <w:t xml:space="preserve"> </w:t>
      </w:r>
      <w:proofErr w:type="spellStart"/>
      <w:r w:rsidR="00D03338" w:rsidRPr="00D03338">
        <w:rPr>
          <w:i/>
          <w:sz w:val="22"/>
          <w:szCs w:val="22"/>
        </w:rPr>
        <w:t>studio</w:t>
      </w:r>
      <w:proofErr w:type="spellEnd"/>
      <w:r w:rsidR="00D03338" w:rsidRPr="00D03338">
        <w:rPr>
          <w:i/>
          <w:sz w:val="22"/>
          <w:szCs w:val="22"/>
        </w:rPr>
        <w:t xml:space="preserve"> da bir kelime oyunu yaparak verinin tutulması gösterilmesi ve bir oyun çıkarmamız amaçlanmıştır</w:t>
      </w:r>
      <w:r w:rsidR="00D03338">
        <w:rPr>
          <w:i/>
          <w:sz w:val="22"/>
          <w:szCs w:val="22"/>
        </w:rPr>
        <w:t xml:space="preserve">. </w:t>
      </w:r>
      <w:r w:rsidR="00D03338" w:rsidRPr="00D03338">
        <w:rPr>
          <w:i/>
          <w:sz w:val="22"/>
          <w:szCs w:val="22"/>
        </w:rPr>
        <w:t xml:space="preserve">Projem kelime </w:t>
      </w:r>
      <w:proofErr w:type="spellStart"/>
      <w:r w:rsidR="00D03338" w:rsidRPr="00D03338">
        <w:rPr>
          <w:i/>
          <w:sz w:val="22"/>
          <w:szCs w:val="22"/>
        </w:rPr>
        <w:t>gezmece</w:t>
      </w:r>
      <w:proofErr w:type="spellEnd"/>
      <w:r w:rsidR="00D03338" w:rsidRPr="00D03338">
        <w:rPr>
          <w:i/>
          <w:sz w:val="22"/>
          <w:szCs w:val="22"/>
        </w:rPr>
        <w:t xml:space="preserve"> oyunu 3 </w:t>
      </w:r>
      <w:proofErr w:type="spellStart"/>
      <w:r w:rsidR="00D03338" w:rsidRPr="00D03338">
        <w:rPr>
          <w:i/>
          <w:sz w:val="22"/>
          <w:szCs w:val="22"/>
        </w:rPr>
        <w:t>level</w:t>
      </w:r>
      <w:proofErr w:type="spellEnd"/>
      <w:r w:rsidR="00D03338" w:rsidRPr="00D03338">
        <w:rPr>
          <w:i/>
          <w:sz w:val="22"/>
          <w:szCs w:val="22"/>
        </w:rPr>
        <w:t xml:space="preserve"> den ve her </w:t>
      </w:r>
      <w:proofErr w:type="spellStart"/>
      <w:r w:rsidR="00D03338" w:rsidRPr="00D03338">
        <w:rPr>
          <w:i/>
          <w:sz w:val="22"/>
          <w:szCs w:val="22"/>
        </w:rPr>
        <w:t>level</w:t>
      </w:r>
      <w:proofErr w:type="spellEnd"/>
      <w:r w:rsidR="00D03338" w:rsidRPr="00D03338">
        <w:rPr>
          <w:i/>
          <w:sz w:val="22"/>
          <w:szCs w:val="22"/>
        </w:rPr>
        <w:t xml:space="preserve"> için 6 bölümden oluşmaktadır. 1. </w:t>
      </w:r>
      <w:proofErr w:type="spellStart"/>
      <w:r w:rsidR="00D03338" w:rsidRPr="00D03338">
        <w:rPr>
          <w:i/>
          <w:sz w:val="22"/>
          <w:szCs w:val="22"/>
        </w:rPr>
        <w:t>level</w:t>
      </w:r>
      <w:proofErr w:type="spellEnd"/>
      <w:r w:rsidR="00D03338" w:rsidRPr="00D03338">
        <w:rPr>
          <w:i/>
          <w:sz w:val="22"/>
          <w:szCs w:val="22"/>
        </w:rPr>
        <w:t xml:space="preserve"> de 3 harfli kelimeler 2. </w:t>
      </w:r>
      <w:proofErr w:type="spellStart"/>
      <w:r w:rsidR="00D03338" w:rsidRPr="00D03338">
        <w:rPr>
          <w:i/>
          <w:sz w:val="22"/>
          <w:szCs w:val="22"/>
        </w:rPr>
        <w:t>levelde</w:t>
      </w:r>
      <w:proofErr w:type="spellEnd"/>
      <w:r w:rsidR="00D03338" w:rsidRPr="00D03338">
        <w:rPr>
          <w:i/>
          <w:sz w:val="22"/>
          <w:szCs w:val="22"/>
        </w:rPr>
        <w:t xml:space="preserve"> 3 harfli kelimeler 3. </w:t>
      </w:r>
      <w:proofErr w:type="spellStart"/>
      <w:r w:rsidR="00D03338" w:rsidRPr="00D03338">
        <w:rPr>
          <w:i/>
          <w:sz w:val="22"/>
          <w:szCs w:val="22"/>
        </w:rPr>
        <w:t>level</w:t>
      </w:r>
      <w:proofErr w:type="spellEnd"/>
      <w:r w:rsidR="00D03338" w:rsidRPr="00D03338">
        <w:rPr>
          <w:i/>
          <w:sz w:val="22"/>
          <w:szCs w:val="22"/>
        </w:rPr>
        <w:t xml:space="preserve"> ise 5 harfli kelimelerin bulunduğu her seviyede dinamik yapıda farklı kelimelerin geldiği ve dinamik şekilde bulmacaların yaratıldığı bir oyundur. Oyun içerisinde puanlama sistemi, ceza sistemi ve o seviyenin en yüksek puanına sahip oyuncuyu göstermektedir.</w:t>
      </w:r>
      <w:r w:rsidR="00D03338">
        <w:rPr>
          <w:i/>
          <w:sz w:val="22"/>
          <w:szCs w:val="22"/>
        </w:rPr>
        <w:t xml:space="preserve"> </w:t>
      </w:r>
      <w:r w:rsidR="00D03338" w:rsidRPr="00D03338">
        <w:rPr>
          <w:i/>
          <w:sz w:val="22"/>
          <w:szCs w:val="22"/>
        </w:rPr>
        <w:t>Oyunda kaldığımız yerden devam etme özelliğimiz de bulunmaktadır.</w:t>
      </w:r>
    </w:p>
    <w:p w:rsidR="00C44EA9" w:rsidRPr="0012081F" w:rsidRDefault="007D5EE3" w:rsidP="007D5EE3">
      <w:pPr>
        <w:pStyle w:val="Balk1"/>
        <w:numPr>
          <w:ilvl w:val="1"/>
          <w:numId w:val="17"/>
        </w:numPr>
        <w:jc w:val="both"/>
        <w:rPr>
          <w:sz w:val="24"/>
          <w:szCs w:val="24"/>
        </w:rPr>
      </w:pPr>
      <w:r>
        <w:rPr>
          <w:sz w:val="24"/>
          <w:szCs w:val="24"/>
        </w:rPr>
        <w:t>Pr</w:t>
      </w:r>
      <w:r w:rsidR="00135BE0">
        <w:rPr>
          <w:sz w:val="24"/>
          <w:szCs w:val="24"/>
        </w:rPr>
        <w:t>oblem Tanımı</w:t>
      </w:r>
    </w:p>
    <w:p w:rsidR="00135BE0" w:rsidRDefault="00135BE0" w:rsidP="00135BE0">
      <w:pPr>
        <w:pStyle w:val="Balk1"/>
        <w:numPr>
          <w:ilvl w:val="0"/>
          <w:numId w:val="0"/>
        </w:numPr>
        <w:ind w:left="28"/>
        <w:jc w:val="both"/>
        <w:rPr>
          <w:b w:val="0"/>
          <w:bCs w:val="0"/>
        </w:rPr>
      </w:pPr>
      <w:r w:rsidRPr="00135BE0">
        <w:rPr>
          <w:b w:val="0"/>
          <w:bCs w:val="0"/>
        </w:rPr>
        <w:t xml:space="preserve">Proje </w:t>
      </w:r>
      <w:proofErr w:type="spellStart"/>
      <w:r w:rsidRPr="00135BE0">
        <w:rPr>
          <w:b w:val="0"/>
          <w:bCs w:val="0"/>
        </w:rPr>
        <w:t>java</w:t>
      </w:r>
      <w:proofErr w:type="spellEnd"/>
      <w:r w:rsidRPr="00135BE0">
        <w:rPr>
          <w:b w:val="0"/>
          <w:bCs w:val="0"/>
        </w:rPr>
        <w:t xml:space="preserve"> dilinde tasarlanmış bir kelime </w:t>
      </w:r>
      <w:proofErr w:type="spellStart"/>
      <w:r w:rsidRPr="00135BE0">
        <w:rPr>
          <w:b w:val="0"/>
          <w:bCs w:val="0"/>
        </w:rPr>
        <w:t>gezmece</w:t>
      </w:r>
      <w:proofErr w:type="spellEnd"/>
      <w:r w:rsidRPr="00135BE0">
        <w:rPr>
          <w:b w:val="0"/>
          <w:bCs w:val="0"/>
        </w:rPr>
        <w:t xml:space="preserve"> oyun uygulamasıdır. Kullanıcının giriş yapması istenmektedir. Eğer kullanıcı daha önce sisteme girdiyse ve belli bir seviye ilerlediyse kaldığım yerden devam et butonu aktif olmaktadır. O butonu seçerek kullanıcı kaldığı yerden devam edebilir veya yeni bir oyuna yeni bir kullanıcı adı ile başlayabilir. Level1 dinamik yapıda kurulan kelimelerden bir tanesinin ekranda görünmesiyle başlar alt tarafta kelimenin harflerinin butonlar içerisinde görürsünüz tıkladıkça bir kelime yaratılabilir. Sol tarafta lider butonuyla ise o </w:t>
      </w:r>
      <w:proofErr w:type="spellStart"/>
      <w:r w:rsidRPr="00135BE0">
        <w:rPr>
          <w:b w:val="0"/>
          <w:bCs w:val="0"/>
        </w:rPr>
        <w:t>levele</w:t>
      </w:r>
      <w:proofErr w:type="spellEnd"/>
      <w:r w:rsidRPr="00135BE0">
        <w:rPr>
          <w:b w:val="0"/>
          <w:bCs w:val="0"/>
        </w:rPr>
        <w:t xml:space="preserve"> ait puan sistemini görüntüleyebilirsiniz. Sağ taraftaki karıştır butonu ise size alt tarafta bulunan kelimenin harflerini karıştırmaya yarar. Eğer kelimeyi 15 </w:t>
      </w:r>
      <w:proofErr w:type="spellStart"/>
      <w:r w:rsidRPr="00135BE0">
        <w:rPr>
          <w:b w:val="0"/>
          <w:bCs w:val="0"/>
        </w:rPr>
        <w:t>sn</w:t>
      </w:r>
      <w:proofErr w:type="spellEnd"/>
      <w:r w:rsidRPr="00135BE0">
        <w:rPr>
          <w:b w:val="0"/>
          <w:bCs w:val="0"/>
        </w:rPr>
        <w:t xml:space="preserve"> içerisinde girmezseniz -5 puan cezası alırsınız. Kelimeyi her yanlış girdiğinizde ise tekrardan -5 puan cezası alırsınız. En yüksek puan 100 dür.  Level2 4 harfli kelime içerir. Level3 ise 5 harfli kelimeleri içerir.</w:t>
      </w:r>
    </w:p>
    <w:p w:rsidR="00135BE0" w:rsidRDefault="00135BE0" w:rsidP="00135BE0"/>
    <w:p w:rsidR="00135BE0" w:rsidRDefault="00135BE0" w:rsidP="00135BE0"/>
    <w:p w:rsidR="00135BE0" w:rsidRDefault="00135BE0" w:rsidP="00135BE0"/>
    <w:p w:rsidR="00135BE0" w:rsidRDefault="00135BE0" w:rsidP="00135BE0"/>
    <w:p w:rsidR="00135BE0" w:rsidRDefault="00135BE0" w:rsidP="00135BE0"/>
    <w:p w:rsidR="00135BE0" w:rsidRPr="00135BE0" w:rsidRDefault="00135BE0" w:rsidP="00135BE0"/>
    <w:p w:rsidR="00135BE0" w:rsidRDefault="00135BE0" w:rsidP="003E09E2">
      <w:pPr>
        <w:pStyle w:val="ListeParagraf"/>
        <w:numPr>
          <w:ilvl w:val="1"/>
          <w:numId w:val="19"/>
        </w:numPr>
        <w:rPr>
          <w:b/>
          <w:bCs/>
          <w:sz w:val="24"/>
          <w:szCs w:val="24"/>
        </w:rPr>
      </w:pPr>
      <w:r>
        <w:rPr>
          <w:b/>
          <w:bCs/>
          <w:sz w:val="24"/>
          <w:szCs w:val="24"/>
        </w:rPr>
        <w:t>Temel Bilgiler</w:t>
      </w:r>
    </w:p>
    <w:p w:rsidR="00135BE0" w:rsidRPr="00135BE0" w:rsidRDefault="00135BE0" w:rsidP="00135BE0">
      <w:pPr>
        <w:pStyle w:val="ListeParagraf"/>
        <w:ind w:left="360"/>
        <w:rPr>
          <w:b/>
          <w:bCs/>
          <w:sz w:val="24"/>
          <w:szCs w:val="24"/>
        </w:rPr>
      </w:pPr>
    </w:p>
    <w:p w:rsidR="00135BE0" w:rsidRPr="00135BE0" w:rsidRDefault="00135BE0" w:rsidP="00135BE0">
      <w:pPr>
        <w:pStyle w:val="ListeParagraf"/>
        <w:ind w:left="360"/>
        <w:rPr>
          <w:sz w:val="24"/>
          <w:szCs w:val="24"/>
        </w:rPr>
      </w:pPr>
      <w:r w:rsidRPr="00135BE0">
        <w:rPr>
          <w:sz w:val="24"/>
          <w:szCs w:val="24"/>
        </w:rPr>
        <w:t xml:space="preserve">Proje yapılırken kullanılan ide </w:t>
      </w:r>
      <w:proofErr w:type="spellStart"/>
      <w:r w:rsidRPr="00135BE0">
        <w:rPr>
          <w:sz w:val="24"/>
          <w:szCs w:val="24"/>
        </w:rPr>
        <w:t>android</w:t>
      </w:r>
      <w:proofErr w:type="spellEnd"/>
      <w:r w:rsidRPr="00135BE0">
        <w:rPr>
          <w:sz w:val="24"/>
          <w:szCs w:val="24"/>
        </w:rPr>
        <w:t xml:space="preserve"> </w:t>
      </w:r>
      <w:proofErr w:type="spellStart"/>
      <w:r w:rsidRPr="00135BE0">
        <w:rPr>
          <w:sz w:val="24"/>
          <w:szCs w:val="24"/>
        </w:rPr>
        <w:t>studio</w:t>
      </w:r>
      <w:proofErr w:type="spellEnd"/>
      <w:r w:rsidRPr="00135BE0">
        <w:rPr>
          <w:sz w:val="24"/>
          <w:szCs w:val="24"/>
        </w:rPr>
        <w:t xml:space="preserve"> kullanılan dil </w:t>
      </w:r>
      <w:proofErr w:type="spellStart"/>
      <w:r w:rsidRPr="00135BE0">
        <w:rPr>
          <w:sz w:val="24"/>
          <w:szCs w:val="24"/>
        </w:rPr>
        <w:t>java</w:t>
      </w:r>
      <w:proofErr w:type="spellEnd"/>
      <w:r w:rsidRPr="00135BE0">
        <w:rPr>
          <w:sz w:val="24"/>
          <w:szCs w:val="24"/>
        </w:rPr>
        <w:t xml:space="preserve"> kullanılan </w:t>
      </w:r>
      <w:proofErr w:type="spellStart"/>
      <w:r w:rsidRPr="00135BE0">
        <w:rPr>
          <w:sz w:val="24"/>
          <w:szCs w:val="24"/>
        </w:rPr>
        <w:t>database</w:t>
      </w:r>
      <w:proofErr w:type="spellEnd"/>
      <w:r w:rsidRPr="00135BE0">
        <w:rPr>
          <w:sz w:val="24"/>
          <w:szCs w:val="24"/>
        </w:rPr>
        <w:t xml:space="preserve"> </w:t>
      </w:r>
      <w:proofErr w:type="spellStart"/>
      <w:r w:rsidRPr="00135BE0">
        <w:rPr>
          <w:sz w:val="24"/>
          <w:szCs w:val="24"/>
        </w:rPr>
        <w:t>shared</w:t>
      </w:r>
      <w:proofErr w:type="spellEnd"/>
      <w:r w:rsidRPr="00135BE0">
        <w:rPr>
          <w:sz w:val="24"/>
          <w:szCs w:val="24"/>
        </w:rPr>
        <w:t xml:space="preserve"> </w:t>
      </w:r>
      <w:proofErr w:type="spellStart"/>
      <w:r w:rsidRPr="00135BE0">
        <w:rPr>
          <w:sz w:val="24"/>
          <w:szCs w:val="24"/>
        </w:rPr>
        <w:t>prefences</w:t>
      </w:r>
      <w:proofErr w:type="spellEnd"/>
      <w:r w:rsidRPr="00135BE0">
        <w:rPr>
          <w:sz w:val="24"/>
          <w:szCs w:val="24"/>
        </w:rPr>
        <w:t xml:space="preserve"> </w:t>
      </w:r>
      <w:proofErr w:type="spellStart"/>
      <w:r w:rsidRPr="00135BE0">
        <w:rPr>
          <w:sz w:val="24"/>
          <w:szCs w:val="24"/>
        </w:rPr>
        <w:t>dir</w:t>
      </w:r>
      <w:proofErr w:type="spellEnd"/>
      <w:r w:rsidRPr="00135BE0">
        <w:rPr>
          <w:sz w:val="24"/>
          <w:szCs w:val="24"/>
        </w:rPr>
        <w:t xml:space="preserve">. Proje boyunca </w:t>
      </w:r>
      <w:r>
        <w:rPr>
          <w:sz w:val="24"/>
          <w:szCs w:val="24"/>
        </w:rPr>
        <w:t>h</w:t>
      </w:r>
      <w:r w:rsidRPr="00135BE0">
        <w:rPr>
          <w:sz w:val="24"/>
          <w:szCs w:val="24"/>
        </w:rPr>
        <w:t>aftada 20 saat çalışılmıştır. Proje başarılı bir şekilde sorunsuz çalışmaktadır.</w:t>
      </w:r>
    </w:p>
    <w:p w:rsidR="00135BE0" w:rsidRDefault="00135BE0" w:rsidP="00135BE0">
      <w:pPr>
        <w:pStyle w:val="ListeParagraf"/>
        <w:ind w:left="360"/>
        <w:rPr>
          <w:b/>
          <w:bCs/>
          <w:sz w:val="24"/>
          <w:szCs w:val="24"/>
        </w:rPr>
      </w:pPr>
    </w:p>
    <w:p w:rsidR="00135BE0" w:rsidRDefault="00135BE0" w:rsidP="003E09E2">
      <w:pPr>
        <w:pStyle w:val="ListeParagraf"/>
        <w:numPr>
          <w:ilvl w:val="1"/>
          <w:numId w:val="19"/>
        </w:numPr>
        <w:rPr>
          <w:b/>
          <w:bCs/>
          <w:sz w:val="24"/>
          <w:szCs w:val="24"/>
        </w:rPr>
      </w:pPr>
      <w:r>
        <w:rPr>
          <w:b/>
          <w:bCs/>
          <w:sz w:val="24"/>
          <w:szCs w:val="24"/>
        </w:rPr>
        <w:t>Geliştirilen Mimari</w:t>
      </w:r>
    </w:p>
    <w:p w:rsidR="00135BE0" w:rsidRDefault="00135BE0" w:rsidP="00135BE0">
      <w:pPr>
        <w:pStyle w:val="ListeParagraf"/>
        <w:ind w:left="360"/>
        <w:rPr>
          <w:sz w:val="24"/>
          <w:szCs w:val="24"/>
        </w:rPr>
      </w:pPr>
      <w:r w:rsidRPr="00135BE0">
        <w:rPr>
          <w:sz w:val="24"/>
          <w:szCs w:val="24"/>
        </w:rPr>
        <w:t xml:space="preserve">Proje kapsamında yapılacak adımlar proje </w:t>
      </w:r>
      <w:proofErr w:type="spellStart"/>
      <w:r w:rsidRPr="00135BE0">
        <w:rPr>
          <w:sz w:val="24"/>
          <w:szCs w:val="24"/>
        </w:rPr>
        <w:t>dökümanından</w:t>
      </w:r>
      <w:proofErr w:type="spellEnd"/>
      <w:r w:rsidRPr="00135BE0">
        <w:rPr>
          <w:sz w:val="24"/>
          <w:szCs w:val="24"/>
        </w:rPr>
        <w:t xml:space="preserve"> incelenerek tasarlanmış ve düşünülmüştür.</w:t>
      </w:r>
    </w:p>
    <w:p w:rsidR="0093780A" w:rsidRDefault="0093780A" w:rsidP="00135BE0">
      <w:pPr>
        <w:pStyle w:val="ListeParagraf"/>
        <w:ind w:left="360"/>
        <w:rPr>
          <w:sz w:val="24"/>
          <w:szCs w:val="24"/>
        </w:rPr>
      </w:pPr>
    </w:p>
    <w:p w:rsidR="0093780A" w:rsidRPr="0093780A" w:rsidRDefault="0093780A" w:rsidP="0093780A">
      <w:pPr>
        <w:pStyle w:val="ListeParagraf"/>
        <w:ind w:left="360"/>
        <w:rPr>
          <w:b/>
          <w:bCs/>
          <w:sz w:val="24"/>
          <w:szCs w:val="24"/>
        </w:rPr>
      </w:pPr>
      <w:r w:rsidRPr="0093780A">
        <w:rPr>
          <w:b/>
          <w:bCs/>
          <w:sz w:val="24"/>
          <w:szCs w:val="24"/>
        </w:rPr>
        <w:t xml:space="preserve">2.4.1 </w:t>
      </w:r>
      <w:proofErr w:type="spellStart"/>
      <w:r w:rsidRPr="0093780A">
        <w:rPr>
          <w:b/>
          <w:bCs/>
          <w:sz w:val="24"/>
          <w:szCs w:val="24"/>
        </w:rPr>
        <w:t>Splash</w:t>
      </w:r>
      <w:proofErr w:type="spellEnd"/>
      <w:r w:rsidRPr="0093780A">
        <w:rPr>
          <w:b/>
          <w:bCs/>
          <w:sz w:val="24"/>
          <w:szCs w:val="24"/>
        </w:rPr>
        <w:t xml:space="preserve"> </w:t>
      </w:r>
    </w:p>
    <w:p w:rsidR="0093780A" w:rsidRPr="0093780A" w:rsidRDefault="0093780A" w:rsidP="0093780A">
      <w:pPr>
        <w:pStyle w:val="ListeParagraf"/>
        <w:ind w:left="360"/>
        <w:rPr>
          <w:sz w:val="24"/>
          <w:szCs w:val="24"/>
        </w:rPr>
      </w:pPr>
    </w:p>
    <w:p w:rsidR="0093780A" w:rsidRPr="0093780A" w:rsidRDefault="0093780A" w:rsidP="0093780A">
      <w:pPr>
        <w:pStyle w:val="ListeParagraf"/>
        <w:ind w:left="360"/>
        <w:rPr>
          <w:sz w:val="24"/>
          <w:szCs w:val="24"/>
        </w:rPr>
      </w:pPr>
      <w:r w:rsidRPr="0093780A">
        <w:rPr>
          <w:sz w:val="24"/>
          <w:szCs w:val="24"/>
        </w:rPr>
        <w:t>Uygulamayı ilk açtığımız zaman karşımıza genelde logo çıkar ve birkaç saniye içinde uygulama açılır bu kar</w:t>
      </w:r>
      <w:r>
        <w:rPr>
          <w:sz w:val="24"/>
          <w:szCs w:val="24"/>
        </w:rPr>
        <w:t>şıl</w:t>
      </w:r>
      <w:r w:rsidRPr="0093780A">
        <w:rPr>
          <w:sz w:val="24"/>
          <w:szCs w:val="24"/>
        </w:rPr>
        <w:t xml:space="preserve">ama ekranına </w:t>
      </w:r>
      <w:proofErr w:type="spellStart"/>
      <w:r w:rsidRPr="0093780A">
        <w:rPr>
          <w:sz w:val="24"/>
          <w:szCs w:val="24"/>
        </w:rPr>
        <w:t>splash</w:t>
      </w:r>
      <w:proofErr w:type="spellEnd"/>
      <w:r w:rsidRPr="0093780A">
        <w:rPr>
          <w:sz w:val="24"/>
          <w:szCs w:val="24"/>
        </w:rPr>
        <w:t xml:space="preserve"> </w:t>
      </w:r>
      <w:proofErr w:type="spellStart"/>
      <w:r w:rsidRPr="0093780A">
        <w:rPr>
          <w:sz w:val="24"/>
          <w:szCs w:val="24"/>
        </w:rPr>
        <w:t>screen</w:t>
      </w:r>
      <w:proofErr w:type="spellEnd"/>
      <w:r w:rsidRPr="0093780A">
        <w:rPr>
          <w:sz w:val="24"/>
          <w:szCs w:val="24"/>
        </w:rPr>
        <w:t xml:space="preserve"> adı verilir.</w:t>
      </w:r>
    </w:p>
    <w:p w:rsidR="0093780A" w:rsidRDefault="0093780A" w:rsidP="0093780A">
      <w:pPr>
        <w:pStyle w:val="ListeParagraf"/>
        <w:ind w:left="360"/>
        <w:rPr>
          <w:sz w:val="24"/>
          <w:szCs w:val="24"/>
        </w:rPr>
      </w:pPr>
    </w:p>
    <w:p w:rsidR="0064107D" w:rsidRDefault="0064107D" w:rsidP="0093780A">
      <w:pPr>
        <w:pStyle w:val="ListeParagraf"/>
        <w:ind w:left="360"/>
        <w:rPr>
          <w:sz w:val="24"/>
          <w:szCs w:val="24"/>
        </w:rPr>
      </w:pPr>
    </w:p>
    <w:p w:rsidR="0064107D" w:rsidRDefault="0064107D" w:rsidP="0093780A">
      <w:pPr>
        <w:pStyle w:val="ListeParagraf"/>
        <w:ind w:left="360"/>
        <w:rPr>
          <w:sz w:val="24"/>
          <w:szCs w:val="24"/>
        </w:rPr>
      </w:pPr>
      <w:r>
        <w:rPr>
          <w:noProof/>
          <w:sz w:val="24"/>
          <w:szCs w:val="24"/>
        </w:rPr>
        <w:drawing>
          <wp:inline distT="0" distB="0" distL="0" distR="0">
            <wp:extent cx="1388692" cy="2488508"/>
            <wp:effectExtent l="0" t="0" r="2540" b="762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sı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2433" cy="2531051"/>
                    </a:xfrm>
                    <a:prstGeom prst="rect">
                      <a:avLst/>
                    </a:prstGeom>
                  </pic:spPr>
                </pic:pic>
              </a:graphicData>
            </a:graphic>
          </wp:inline>
        </w:drawing>
      </w:r>
    </w:p>
    <w:p w:rsidR="0064107D" w:rsidRDefault="0064107D" w:rsidP="0093780A">
      <w:pPr>
        <w:pStyle w:val="ListeParagraf"/>
        <w:ind w:left="360"/>
        <w:rPr>
          <w:sz w:val="24"/>
          <w:szCs w:val="24"/>
        </w:rPr>
      </w:pPr>
    </w:p>
    <w:p w:rsidR="0064107D" w:rsidRDefault="0064107D" w:rsidP="0093780A">
      <w:pPr>
        <w:pStyle w:val="ListeParagraf"/>
        <w:ind w:left="360"/>
        <w:rPr>
          <w:sz w:val="24"/>
          <w:szCs w:val="24"/>
        </w:rPr>
      </w:pPr>
    </w:p>
    <w:p w:rsidR="0064107D" w:rsidRDefault="0064107D" w:rsidP="0093780A">
      <w:pPr>
        <w:pStyle w:val="ListeParagraf"/>
        <w:ind w:left="360"/>
        <w:rPr>
          <w:sz w:val="24"/>
          <w:szCs w:val="24"/>
        </w:rPr>
      </w:pPr>
    </w:p>
    <w:p w:rsidR="0064107D" w:rsidRPr="0093780A" w:rsidRDefault="0064107D" w:rsidP="0093780A">
      <w:pPr>
        <w:pStyle w:val="ListeParagraf"/>
        <w:ind w:left="360"/>
        <w:rPr>
          <w:sz w:val="24"/>
          <w:szCs w:val="24"/>
        </w:rPr>
      </w:pPr>
    </w:p>
    <w:p w:rsidR="0093780A" w:rsidRPr="0093780A" w:rsidRDefault="0093780A" w:rsidP="0093780A">
      <w:pPr>
        <w:pStyle w:val="ListeParagraf"/>
        <w:ind w:left="360"/>
        <w:rPr>
          <w:b/>
          <w:bCs/>
          <w:sz w:val="24"/>
          <w:szCs w:val="24"/>
        </w:rPr>
      </w:pPr>
      <w:r w:rsidRPr="0093780A">
        <w:rPr>
          <w:b/>
          <w:bCs/>
          <w:sz w:val="24"/>
          <w:szCs w:val="24"/>
        </w:rPr>
        <w:t>2.4.2 Giriş</w:t>
      </w:r>
    </w:p>
    <w:p w:rsidR="0093780A" w:rsidRPr="0093780A" w:rsidRDefault="0093780A" w:rsidP="0093780A">
      <w:pPr>
        <w:pStyle w:val="ListeParagraf"/>
        <w:ind w:left="360"/>
        <w:rPr>
          <w:sz w:val="24"/>
          <w:szCs w:val="24"/>
        </w:rPr>
      </w:pPr>
    </w:p>
    <w:p w:rsidR="0093780A" w:rsidRDefault="0093780A" w:rsidP="0093780A">
      <w:pPr>
        <w:pStyle w:val="ListeParagraf"/>
        <w:ind w:left="360"/>
        <w:rPr>
          <w:sz w:val="24"/>
          <w:szCs w:val="24"/>
        </w:rPr>
      </w:pPr>
      <w:r w:rsidRPr="0093780A">
        <w:rPr>
          <w:sz w:val="24"/>
          <w:szCs w:val="24"/>
        </w:rPr>
        <w:t>Giriş kısmında kullanıcı adı girebileceğimiz bir sayfa bulunuz ve eğer daha önce oyuna başladıysak kaldığım yerden devam et butonu aktif bir şekilde görünür eğer ilk defa başlayacaksam oyuna sadece kullanıcı adı ve oyuna başla butonu aktif olarak görünür.</w:t>
      </w:r>
    </w:p>
    <w:p w:rsidR="00D06AF2" w:rsidRPr="0093780A" w:rsidRDefault="00D06AF2" w:rsidP="0093780A">
      <w:pPr>
        <w:pStyle w:val="ListeParagraf"/>
        <w:ind w:left="360"/>
        <w:rPr>
          <w:sz w:val="24"/>
          <w:szCs w:val="24"/>
        </w:rPr>
      </w:pPr>
    </w:p>
    <w:p w:rsidR="0093780A" w:rsidRDefault="0064107D" w:rsidP="0093780A">
      <w:pPr>
        <w:pStyle w:val="ListeParagraf"/>
        <w:ind w:left="360"/>
        <w:rPr>
          <w:sz w:val="24"/>
          <w:szCs w:val="24"/>
        </w:rPr>
      </w:pPr>
      <w:r>
        <w:rPr>
          <w:noProof/>
          <w:sz w:val="24"/>
          <w:szCs w:val="24"/>
        </w:rPr>
        <w:drawing>
          <wp:inline distT="0" distB="0" distL="0" distR="0">
            <wp:extent cx="1558194" cy="2457450"/>
            <wp:effectExtent l="0" t="0" r="444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sız.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5727" cy="2485102"/>
                    </a:xfrm>
                    <a:prstGeom prst="rect">
                      <a:avLst/>
                    </a:prstGeom>
                  </pic:spPr>
                </pic:pic>
              </a:graphicData>
            </a:graphic>
          </wp:inline>
        </w:drawing>
      </w:r>
    </w:p>
    <w:p w:rsidR="0064107D" w:rsidRDefault="0064107D" w:rsidP="0093780A">
      <w:pPr>
        <w:pStyle w:val="ListeParagraf"/>
        <w:ind w:left="360"/>
        <w:rPr>
          <w:sz w:val="24"/>
          <w:szCs w:val="24"/>
        </w:rPr>
      </w:pPr>
    </w:p>
    <w:p w:rsidR="0064107D" w:rsidRPr="0093780A" w:rsidRDefault="0064107D" w:rsidP="0093780A">
      <w:pPr>
        <w:pStyle w:val="ListeParagraf"/>
        <w:ind w:left="360"/>
        <w:rPr>
          <w:sz w:val="24"/>
          <w:szCs w:val="24"/>
        </w:rPr>
      </w:pPr>
    </w:p>
    <w:p w:rsidR="0093780A" w:rsidRPr="0093780A" w:rsidRDefault="0093780A" w:rsidP="0093780A">
      <w:pPr>
        <w:pStyle w:val="ListeParagraf"/>
        <w:ind w:left="360"/>
        <w:rPr>
          <w:b/>
          <w:bCs/>
          <w:sz w:val="24"/>
          <w:szCs w:val="24"/>
        </w:rPr>
      </w:pPr>
      <w:r w:rsidRPr="0093780A">
        <w:rPr>
          <w:b/>
          <w:bCs/>
          <w:sz w:val="24"/>
          <w:szCs w:val="24"/>
        </w:rPr>
        <w:t>2.4.3 Level 1</w:t>
      </w:r>
    </w:p>
    <w:p w:rsidR="0093780A" w:rsidRPr="0093780A" w:rsidRDefault="0093780A" w:rsidP="0093780A">
      <w:pPr>
        <w:pStyle w:val="ListeParagraf"/>
        <w:ind w:left="360"/>
        <w:rPr>
          <w:sz w:val="24"/>
          <w:szCs w:val="24"/>
        </w:rPr>
      </w:pPr>
    </w:p>
    <w:p w:rsidR="0093780A" w:rsidRDefault="0093780A" w:rsidP="00D06AF2">
      <w:pPr>
        <w:pStyle w:val="ListeParagraf"/>
        <w:ind w:left="0"/>
        <w:jc w:val="left"/>
        <w:rPr>
          <w:sz w:val="24"/>
          <w:szCs w:val="24"/>
        </w:rPr>
      </w:pPr>
      <w:r>
        <w:rPr>
          <w:sz w:val="24"/>
          <w:szCs w:val="24"/>
        </w:rPr>
        <w:t>L</w:t>
      </w:r>
      <w:r w:rsidRPr="0093780A">
        <w:rPr>
          <w:sz w:val="24"/>
          <w:szCs w:val="24"/>
        </w:rPr>
        <w:t>evel 1 de 3 harfli kelimeler bulunmaktadır ve kelimeler kurd</w:t>
      </w:r>
      <w:r>
        <w:rPr>
          <w:sz w:val="24"/>
          <w:szCs w:val="24"/>
        </w:rPr>
        <w:t>u</w:t>
      </w:r>
      <w:r w:rsidRPr="0093780A">
        <w:rPr>
          <w:sz w:val="24"/>
          <w:szCs w:val="24"/>
        </w:rPr>
        <w:t xml:space="preserve">ğum dinamik yapıyla otomatik gelmekte ve gelen kelimeye göre bulmaca </w:t>
      </w:r>
      <w:proofErr w:type="spellStart"/>
      <w:r w:rsidRPr="0093780A">
        <w:rPr>
          <w:sz w:val="24"/>
          <w:szCs w:val="24"/>
        </w:rPr>
        <w:t>oluşmaktadır.</w:t>
      </w:r>
      <w:r w:rsidR="0064107D">
        <w:rPr>
          <w:sz w:val="24"/>
          <w:szCs w:val="24"/>
        </w:rPr>
        <w:t>Aşağıdaki</w:t>
      </w:r>
      <w:proofErr w:type="spellEnd"/>
      <w:r w:rsidR="0064107D">
        <w:rPr>
          <w:sz w:val="24"/>
          <w:szCs w:val="24"/>
        </w:rPr>
        <w:t xml:space="preserve"> </w:t>
      </w:r>
      <w:r w:rsidRPr="0093780A">
        <w:rPr>
          <w:sz w:val="24"/>
          <w:szCs w:val="24"/>
        </w:rPr>
        <w:t>örnekte de görülmektedir.</w:t>
      </w:r>
    </w:p>
    <w:p w:rsidR="0064107D" w:rsidRDefault="0064107D" w:rsidP="0064107D">
      <w:pPr>
        <w:pStyle w:val="ListeParagraf"/>
        <w:ind w:left="360"/>
        <w:jc w:val="left"/>
        <w:rPr>
          <w:sz w:val="24"/>
          <w:szCs w:val="24"/>
        </w:rPr>
      </w:pPr>
    </w:p>
    <w:p w:rsidR="0064107D" w:rsidRDefault="00D06AF2" w:rsidP="0064107D">
      <w:pPr>
        <w:pStyle w:val="ListeParagraf"/>
        <w:ind w:left="360"/>
        <w:jc w:val="left"/>
        <w:rPr>
          <w:sz w:val="24"/>
          <w:szCs w:val="24"/>
        </w:rPr>
      </w:pPr>
      <w:r>
        <w:rPr>
          <w:noProof/>
          <w:sz w:val="24"/>
          <w:szCs w:val="24"/>
        </w:rPr>
        <w:drawing>
          <wp:inline distT="0" distB="0" distL="0" distR="0">
            <wp:extent cx="1362329" cy="2298700"/>
            <wp:effectExtent l="0" t="0" r="9525"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sız.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4060" cy="2318494"/>
                    </a:xfrm>
                    <a:prstGeom prst="rect">
                      <a:avLst/>
                    </a:prstGeom>
                  </pic:spPr>
                </pic:pic>
              </a:graphicData>
            </a:graphic>
          </wp:inline>
        </w:drawing>
      </w:r>
    </w:p>
    <w:p w:rsidR="0064107D" w:rsidRPr="0093780A" w:rsidRDefault="0064107D" w:rsidP="0064107D">
      <w:pPr>
        <w:pStyle w:val="ListeParagraf"/>
        <w:ind w:left="360"/>
        <w:jc w:val="left"/>
        <w:rPr>
          <w:sz w:val="24"/>
          <w:szCs w:val="24"/>
        </w:rPr>
      </w:pPr>
    </w:p>
    <w:p w:rsidR="0093780A" w:rsidRPr="0093780A" w:rsidRDefault="0093780A" w:rsidP="0064107D">
      <w:pPr>
        <w:pStyle w:val="ListeParagraf"/>
        <w:ind w:left="360"/>
        <w:jc w:val="left"/>
        <w:rPr>
          <w:sz w:val="24"/>
          <w:szCs w:val="24"/>
        </w:rPr>
      </w:pPr>
    </w:p>
    <w:p w:rsidR="0093780A" w:rsidRPr="0093780A" w:rsidRDefault="0093780A" w:rsidP="0064107D">
      <w:pPr>
        <w:pStyle w:val="ListeParagraf"/>
        <w:ind w:left="360"/>
        <w:jc w:val="left"/>
        <w:rPr>
          <w:b/>
          <w:bCs/>
          <w:sz w:val="24"/>
          <w:szCs w:val="24"/>
        </w:rPr>
      </w:pPr>
      <w:r w:rsidRPr="0093780A">
        <w:rPr>
          <w:b/>
          <w:bCs/>
          <w:sz w:val="24"/>
          <w:szCs w:val="24"/>
        </w:rPr>
        <w:t>2.4.4 Level2</w:t>
      </w:r>
    </w:p>
    <w:p w:rsidR="0093780A" w:rsidRPr="0093780A" w:rsidRDefault="00F81033" w:rsidP="00F81033">
      <w:pPr>
        <w:pStyle w:val="ListeParagraf"/>
        <w:ind w:left="284"/>
        <w:rPr>
          <w:sz w:val="24"/>
          <w:szCs w:val="24"/>
        </w:rPr>
      </w:pPr>
      <w:r>
        <w:rPr>
          <w:sz w:val="24"/>
          <w:szCs w:val="24"/>
        </w:rPr>
        <w:t>L</w:t>
      </w:r>
      <w:r w:rsidR="0093780A" w:rsidRPr="0093780A">
        <w:rPr>
          <w:sz w:val="24"/>
          <w:szCs w:val="24"/>
        </w:rPr>
        <w:t>evel 2 de 4 harfli kelimeler bulunmaktadır ve kelimeler kurd</w:t>
      </w:r>
      <w:r w:rsidR="0093780A">
        <w:rPr>
          <w:sz w:val="24"/>
          <w:szCs w:val="24"/>
        </w:rPr>
        <w:t>u</w:t>
      </w:r>
      <w:r w:rsidR="0093780A" w:rsidRPr="0093780A">
        <w:rPr>
          <w:sz w:val="24"/>
          <w:szCs w:val="24"/>
        </w:rPr>
        <w:t>ğum dinamik yapıyla otomatik gelmekte ve gelen kelimeye göre bulmaca oluşmaktadır.</w:t>
      </w:r>
    </w:p>
    <w:p w:rsidR="0093780A" w:rsidRPr="0093780A" w:rsidRDefault="00D06AF2" w:rsidP="0064107D">
      <w:pPr>
        <w:pStyle w:val="ListeParagraf"/>
        <w:ind w:left="360"/>
        <w:jc w:val="left"/>
        <w:rPr>
          <w:sz w:val="24"/>
          <w:szCs w:val="24"/>
        </w:rPr>
      </w:pPr>
      <w:r>
        <w:rPr>
          <w:sz w:val="24"/>
          <w:szCs w:val="24"/>
        </w:rPr>
        <w:t xml:space="preserve">Aşağıdaki </w:t>
      </w:r>
      <w:r w:rsidR="0093780A" w:rsidRPr="0093780A">
        <w:rPr>
          <w:sz w:val="24"/>
          <w:szCs w:val="24"/>
        </w:rPr>
        <w:t>örnekte de görülmektedir.</w:t>
      </w:r>
    </w:p>
    <w:p w:rsidR="0093780A" w:rsidRDefault="0093780A" w:rsidP="0064107D">
      <w:pPr>
        <w:pStyle w:val="ListeParagraf"/>
        <w:ind w:left="360"/>
        <w:jc w:val="left"/>
        <w:rPr>
          <w:sz w:val="24"/>
          <w:szCs w:val="24"/>
        </w:rPr>
      </w:pPr>
    </w:p>
    <w:p w:rsidR="00D06AF2" w:rsidRDefault="00D06AF2" w:rsidP="0064107D">
      <w:pPr>
        <w:pStyle w:val="ListeParagraf"/>
        <w:ind w:left="360"/>
        <w:jc w:val="left"/>
        <w:rPr>
          <w:sz w:val="24"/>
          <w:szCs w:val="24"/>
        </w:rPr>
      </w:pPr>
      <w:r>
        <w:rPr>
          <w:noProof/>
          <w:sz w:val="24"/>
          <w:szCs w:val="24"/>
        </w:rPr>
        <w:drawing>
          <wp:inline distT="0" distB="0" distL="0" distR="0">
            <wp:extent cx="1591137" cy="2743200"/>
            <wp:effectExtent l="0" t="0" r="952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sız.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11602" cy="2778483"/>
                    </a:xfrm>
                    <a:prstGeom prst="rect">
                      <a:avLst/>
                    </a:prstGeom>
                  </pic:spPr>
                </pic:pic>
              </a:graphicData>
            </a:graphic>
          </wp:inline>
        </w:drawing>
      </w:r>
    </w:p>
    <w:p w:rsidR="00D06AF2" w:rsidRDefault="00D06AF2" w:rsidP="0064107D">
      <w:pPr>
        <w:pStyle w:val="ListeParagraf"/>
        <w:ind w:left="360"/>
        <w:jc w:val="left"/>
        <w:rPr>
          <w:sz w:val="24"/>
          <w:szCs w:val="24"/>
        </w:rPr>
      </w:pPr>
    </w:p>
    <w:p w:rsidR="00D06AF2" w:rsidRDefault="00D06AF2" w:rsidP="0064107D">
      <w:pPr>
        <w:pStyle w:val="ListeParagraf"/>
        <w:ind w:left="360"/>
        <w:jc w:val="left"/>
        <w:rPr>
          <w:sz w:val="24"/>
          <w:szCs w:val="24"/>
        </w:rPr>
      </w:pPr>
    </w:p>
    <w:p w:rsidR="0093780A" w:rsidRPr="0093780A" w:rsidRDefault="0093780A" w:rsidP="0064107D">
      <w:pPr>
        <w:pStyle w:val="ListeParagraf"/>
        <w:ind w:left="360"/>
        <w:jc w:val="left"/>
        <w:rPr>
          <w:b/>
          <w:bCs/>
          <w:sz w:val="24"/>
          <w:szCs w:val="24"/>
        </w:rPr>
      </w:pPr>
      <w:r w:rsidRPr="0093780A">
        <w:rPr>
          <w:b/>
          <w:bCs/>
          <w:sz w:val="24"/>
          <w:szCs w:val="24"/>
        </w:rPr>
        <w:t>2.4.5 Level3</w:t>
      </w:r>
    </w:p>
    <w:p w:rsidR="0093780A" w:rsidRPr="0093780A" w:rsidRDefault="0093780A" w:rsidP="0064107D">
      <w:pPr>
        <w:pStyle w:val="ListeParagraf"/>
        <w:ind w:left="360"/>
        <w:jc w:val="left"/>
        <w:rPr>
          <w:sz w:val="24"/>
          <w:szCs w:val="24"/>
        </w:rPr>
      </w:pPr>
    </w:p>
    <w:p w:rsidR="0093780A" w:rsidRDefault="00D06AF2" w:rsidP="0064107D">
      <w:pPr>
        <w:pStyle w:val="ListeParagraf"/>
        <w:ind w:left="360"/>
        <w:jc w:val="left"/>
        <w:rPr>
          <w:sz w:val="24"/>
          <w:szCs w:val="24"/>
        </w:rPr>
      </w:pPr>
      <w:r>
        <w:rPr>
          <w:sz w:val="24"/>
          <w:szCs w:val="24"/>
        </w:rPr>
        <w:t>L</w:t>
      </w:r>
      <w:r w:rsidR="0093780A" w:rsidRPr="0093780A">
        <w:rPr>
          <w:sz w:val="24"/>
          <w:szCs w:val="24"/>
        </w:rPr>
        <w:t>evel 3 de 5 harfli kelimeler bulunmaktadır ve kelimeler kurd</w:t>
      </w:r>
      <w:r w:rsidR="00E563BD">
        <w:rPr>
          <w:sz w:val="24"/>
          <w:szCs w:val="24"/>
        </w:rPr>
        <w:t>u</w:t>
      </w:r>
      <w:r w:rsidR="0093780A" w:rsidRPr="0093780A">
        <w:rPr>
          <w:sz w:val="24"/>
          <w:szCs w:val="24"/>
        </w:rPr>
        <w:t>ğum dinamik yapıyla otomatik gelmekte ve gelen kelimeye göre bulmaca oluşmaktadır.</w:t>
      </w:r>
      <w:r w:rsidR="00E563BD">
        <w:rPr>
          <w:sz w:val="24"/>
          <w:szCs w:val="24"/>
        </w:rPr>
        <w:t xml:space="preserve"> </w:t>
      </w:r>
      <w:r>
        <w:rPr>
          <w:sz w:val="24"/>
          <w:szCs w:val="24"/>
        </w:rPr>
        <w:t xml:space="preserve">Aşağıdaki </w:t>
      </w:r>
      <w:r w:rsidR="0093780A" w:rsidRPr="0093780A">
        <w:rPr>
          <w:sz w:val="24"/>
          <w:szCs w:val="24"/>
        </w:rPr>
        <w:t>örnekte de görülmektedir.</w:t>
      </w:r>
    </w:p>
    <w:p w:rsidR="00E563BD" w:rsidRPr="0093780A" w:rsidRDefault="00E563BD" w:rsidP="0064107D">
      <w:pPr>
        <w:pStyle w:val="ListeParagraf"/>
        <w:ind w:left="360"/>
        <w:jc w:val="left"/>
        <w:rPr>
          <w:sz w:val="24"/>
          <w:szCs w:val="24"/>
        </w:rPr>
      </w:pPr>
    </w:p>
    <w:p w:rsidR="0093780A" w:rsidRPr="0093780A" w:rsidRDefault="00D06AF2" w:rsidP="0064107D">
      <w:pPr>
        <w:pStyle w:val="ListeParagraf"/>
        <w:ind w:left="360"/>
        <w:jc w:val="left"/>
        <w:rPr>
          <w:sz w:val="24"/>
          <w:szCs w:val="24"/>
        </w:rPr>
      </w:pPr>
      <w:r>
        <w:rPr>
          <w:noProof/>
          <w:sz w:val="24"/>
          <w:szCs w:val="24"/>
        </w:rPr>
        <w:drawing>
          <wp:inline distT="0" distB="0" distL="0" distR="0">
            <wp:extent cx="1567739" cy="257175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sız.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5890" cy="2585121"/>
                    </a:xfrm>
                    <a:prstGeom prst="rect">
                      <a:avLst/>
                    </a:prstGeom>
                  </pic:spPr>
                </pic:pic>
              </a:graphicData>
            </a:graphic>
          </wp:inline>
        </w:drawing>
      </w:r>
    </w:p>
    <w:p w:rsidR="0093780A" w:rsidRDefault="0093780A" w:rsidP="0064107D">
      <w:pPr>
        <w:pStyle w:val="ListeParagraf"/>
        <w:ind w:left="360"/>
        <w:jc w:val="left"/>
        <w:rPr>
          <w:b/>
          <w:bCs/>
          <w:sz w:val="24"/>
          <w:szCs w:val="24"/>
        </w:rPr>
      </w:pPr>
    </w:p>
    <w:p w:rsidR="00D06AF2" w:rsidRPr="0093780A" w:rsidRDefault="00D06AF2" w:rsidP="0064107D">
      <w:pPr>
        <w:pStyle w:val="ListeParagraf"/>
        <w:ind w:left="360"/>
        <w:jc w:val="left"/>
        <w:rPr>
          <w:b/>
          <w:bCs/>
          <w:sz w:val="24"/>
          <w:szCs w:val="24"/>
        </w:rPr>
      </w:pPr>
    </w:p>
    <w:p w:rsidR="0093780A" w:rsidRDefault="0093780A" w:rsidP="0064107D">
      <w:pPr>
        <w:pStyle w:val="ListeParagraf"/>
        <w:ind w:left="360"/>
        <w:jc w:val="left"/>
        <w:rPr>
          <w:b/>
          <w:bCs/>
          <w:sz w:val="24"/>
          <w:szCs w:val="24"/>
        </w:rPr>
      </w:pPr>
      <w:r w:rsidRPr="0093780A">
        <w:rPr>
          <w:b/>
          <w:bCs/>
          <w:sz w:val="24"/>
          <w:szCs w:val="24"/>
        </w:rPr>
        <w:t>2.</w:t>
      </w:r>
      <w:r w:rsidR="00180501">
        <w:rPr>
          <w:b/>
          <w:bCs/>
          <w:sz w:val="24"/>
          <w:szCs w:val="24"/>
        </w:rPr>
        <w:t>5</w:t>
      </w:r>
      <w:r w:rsidRPr="0093780A">
        <w:rPr>
          <w:b/>
          <w:bCs/>
          <w:sz w:val="24"/>
          <w:szCs w:val="24"/>
        </w:rPr>
        <w:t xml:space="preserve"> Genel yapı</w:t>
      </w:r>
    </w:p>
    <w:p w:rsidR="008B2CAD" w:rsidRPr="0093780A" w:rsidRDefault="008B2CAD" w:rsidP="0064107D">
      <w:pPr>
        <w:pStyle w:val="ListeParagraf"/>
        <w:ind w:left="360"/>
        <w:jc w:val="left"/>
        <w:rPr>
          <w:b/>
          <w:bCs/>
          <w:sz w:val="24"/>
          <w:szCs w:val="24"/>
        </w:rPr>
      </w:pPr>
    </w:p>
    <w:p w:rsidR="008B2CAD" w:rsidRDefault="0093780A" w:rsidP="0093780A">
      <w:pPr>
        <w:pStyle w:val="ListeParagraf"/>
        <w:ind w:left="360"/>
        <w:rPr>
          <w:sz w:val="24"/>
          <w:szCs w:val="24"/>
        </w:rPr>
      </w:pPr>
      <w:r w:rsidRPr="0093780A">
        <w:rPr>
          <w:sz w:val="24"/>
          <w:szCs w:val="24"/>
        </w:rPr>
        <w:t xml:space="preserve">Görünen </w:t>
      </w:r>
      <w:proofErr w:type="spellStart"/>
      <w:r w:rsidRPr="0093780A">
        <w:rPr>
          <w:sz w:val="24"/>
          <w:szCs w:val="24"/>
        </w:rPr>
        <w:t>ldr</w:t>
      </w:r>
      <w:proofErr w:type="spellEnd"/>
      <w:r w:rsidRPr="0093780A">
        <w:rPr>
          <w:sz w:val="24"/>
          <w:szCs w:val="24"/>
        </w:rPr>
        <w:t xml:space="preserve"> butonunda lider puanları gösterilmektedir.</w:t>
      </w:r>
      <w:r>
        <w:rPr>
          <w:sz w:val="24"/>
          <w:szCs w:val="24"/>
        </w:rPr>
        <w:t xml:space="preserve"> K</w:t>
      </w:r>
      <w:r w:rsidRPr="0093780A">
        <w:rPr>
          <w:sz w:val="24"/>
          <w:szCs w:val="24"/>
        </w:rPr>
        <w:t xml:space="preserve">arıştır butonuyla harflerin yeri değiştirilmektedir. Burada </w:t>
      </w:r>
      <w:proofErr w:type="spellStart"/>
      <w:r w:rsidRPr="0093780A">
        <w:rPr>
          <w:sz w:val="24"/>
          <w:szCs w:val="24"/>
        </w:rPr>
        <w:t>collections</w:t>
      </w:r>
      <w:proofErr w:type="spellEnd"/>
      <w:r w:rsidRPr="0093780A">
        <w:rPr>
          <w:sz w:val="24"/>
          <w:szCs w:val="24"/>
        </w:rPr>
        <w:t xml:space="preserve"> </w:t>
      </w:r>
      <w:proofErr w:type="spellStart"/>
      <w:r w:rsidRPr="0093780A">
        <w:rPr>
          <w:sz w:val="24"/>
          <w:szCs w:val="24"/>
        </w:rPr>
        <w:t>shuffle</w:t>
      </w:r>
      <w:proofErr w:type="spellEnd"/>
      <w:r w:rsidRPr="0093780A">
        <w:rPr>
          <w:sz w:val="24"/>
          <w:szCs w:val="24"/>
        </w:rPr>
        <w:t xml:space="preserve"> kullanılmıştır. Ve her bölümün puanı hesaplana</w:t>
      </w:r>
      <w:r w:rsidR="000F3973">
        <w:rPr>
          <w:sz w:val="24"/>
          <w:szCs w:val="24"/>
        </w:rPr>
        <w:t>ra</w:t>
      </w:r>
      <w:r w:rsidRPr="0093780A">
        <w:rPr>
          <w:sz w:val="24"/>
          <w:szCs w:val="24"/>
        </w:rPr>
        <w:t>k tutulmaktadır.</w:t>
      </w:r>
      <w:r w:rsidR="008B2CAD">
        <w:rPr>
          <w:sz w:val="24"/>
          <w:szCs w:val="24"/>
        </w:rPr>
        <w:t xml:space="preserve"> Projede alt seviyeler dinamik gelmektedir.</w:t>
      </w:r>
    </w:p>
    <w:p w:rsidR="0093780A" w:rsidRDefault="008B2CAD" w:rsidP="0093780A">
      <w:pPr>
        <w:pStyle w:val="ListeParagraf"/>
        <w:ind w:left="360"/>
        <w:rPr>
          <w:sz w:val="24"/>
          <w:szCs w:val="24"/>
        </w:rPr>
      </w:pPr>
      <w:r w:rsidRPr="008B2CAD">
        <w:rPr>
          <w:sz w:val="24"/>
          <w:szCs w:val="24"/>
        </w:rPr>
        <w:t>Alt seviyelere ait en yüksek skor bilgisi saklan</w:t>
      </w:r>
      <w:r>
        <w:rPr>
          <w:sz w:val="24"/>
          <w:szCs w:val="24"/>
        </w:rPr>
        <w:t>ıyor</w:t>
      </w:r>
      <w:r w:rsidRPr="008B2CAD">
        <w:rPr>
          <w:sz w:val="24"/>
          <w:szCs w:val="24"/>
        </w:rPr>
        <w:t xml:space="preserve"> ve bir menü aracılığıyla istenildiğinde görüntülenebilme</w:t>
      </w:r>
      <w:r>
        <w:rPr>
          <w:sz w:val="24"/>
          <w:szCs w:val="24"/>
        </w:rPr>
        <w:t xml:space="preserve">ktedir. </w:t>
      </w:r>
    </w:p>
    <w:p w:rsidR="008B2CAD" w:rsidRDefault="008B2CAD" w:rsidP="0093780A">
      <w:pPr>
        <w:pStyle w:val="ListeParagraf"/>
        <w:ind w:left="360"/>
        <w:rPr>
          <w:sz w:val="24"/>
          <w:szCs w:val="24"/>
        </w:rPr>
      </w:pPr>
      <w:r w:rsidRPr="008B2CAD">
        <w:rPr>
          <w:sz w:val="24"/>
          <w:szCs w:val="24"/>
        </w:rPr>
        <w:t xml:space="preserve">Puan hesabı zaman ve hatalı denemeler göz önünde bulundurularak </w:t>
      </w:r>
      <w:r>
        <w:rPr>
          <w:sz w:val="24"/>
          <w:szCs w:val="24"/>
        </w:rPr>
        <w:t>yapılmıştır.</w:t>
      </w:r>
    </w:p>
    <w:p w:rsidR="008B2CAD" w:rsidRDefault="008B2CAD" w:rsidP="0093780A">
      <w:pPr>
        <w:pStyle w:val="ListeParagraf"/>
        <w:ind w:left="360"/>
        <w:rPr>
          <w:sz w:val="24"/>
          <w:szCs w:val="24"/>
        </w:rPr>
      </w:pPr>
      <w:r w:rsidRPr="008B2CAD">
        <w:rPr>
          <w:sz w:val="24"/>
          <w:szCs w:val="24"/>
        </w:rPr>
        <w:t>Oyuncuya kaldığı yerden devam edebilmesi için bir seçenek sunul</w:t>
      </w:r>
      <w:r>
        <w:rPr>
          <w:sz w:val="24"/>
          <w:szCs w:val="24"/>
        </w:rPr>
        <w:t>uyor</w:t>
      </w:r>
      <w:r w:rsidRPr="008B2CAD">
        <w:rPr>
          <w:sz w:val="24"/>
          <w:szCs w:val="24"/>
        </w:rPr>
        <w:t xml:space="preserve"> ve hangi seviyede kaldıysa kaldığı seviye kaydedil</w:t>
      </w:r>
      <w:r w:rsidR="002B28F7">
        <w:rPr>
          <w:sz w:val="24"/>
          <w:szCs w:val="24"/>
        </w:rPr>
        <w:t>iyor</w:t>
      </w:r>
      <w:r w:rsidRPr="008B2CAD">
        <w:rPr>
          <w:sz w:val="24"/>
          <w:szCs w:val="24"/>
        </w:rPr>
        <w:t xml:space="preserve"> ve kaldığı yerden devam edebilme</w:t>
      </w:r>
      <w:r>
        <w:rPr>
          <w:sz w:val="24"/>
          <w:szCs w:val="24"/>
        </w:rPr>
        <w:t>ktedir.</w:t>
      </w:r>
    </w:p>
    <w:p w:rsidR="00180501" w:rsidRDefault="00180501" w:rsidP="0093780A">
      <w:pPr>
        <w:pStyle w:val="ListeParagraf"/>
        <w:ind w:left="360"/>
        <w:rPr>
          <w:sz w:val="24"/>
          <w:szCs w:val="24"/>
        </w:rPr>
      </w:pPr>
    </w:p>
    <w:p w:rsidR="00180501" w:rsidRDefault="00180501" w:rsidP="0093780A">
      <w:pPr>
        <w:pStyle w:val="ListeParagraf"/>
        <w:ind w:left="360"/>
        <w:rPr>
          <w:sz w:val="24"/>
          <w:szCs w:val="24"/>
        </w:rPr>
      </w:pPr>
    </w:p>
    <w:p w:rsidR="00180501" w:rsidRPr="00180501" w:rsidRDefault="00180501" w:rsidP="00180501">
      <w:pPr>
        <w:pStyle w:val="ListeParagraf"/>
        <w:numPr>
          <w:ilvl w:val="1"/>
          <w:numId w:val="26"/>
        </w:numPr>
        <w:rPr>
          <w:b/>
          <w:bCs/>
          <w:sz w:val="24"/>
          <w:szCs w:val="24"/>
        </w:rPr>
      </w:pPr>
      <w:r w:rsidRPr="00180501">
        <w:rPr>
          <w:b/>
          <w:bCs/>
          <w:sz w:val="24"/>
          <w:szCs w:val="24"/>
        </w:rPr>
        <w:t>Örnek Kodlar</w:t>
      </w:r>
    </w:p>
    <w:p w:rsidR="00180501" w:rsidRDefault="00180501" w:rsidP="00180501">
      <w:pPr>
        <w:pStyle w:val="ListeParagraf"/>
        <w:ind w:left="360"/>
        <w:rPr>
          <w:sz w:val="24"/>
          <w:szCs w:val="24"/>
        </w:rPr>
      </w:pPr>
    </w:p>
    <w:p w:rsidR="0093780A" w:rsidRPr="00180501" w:rsidRDefault="0093780A" w:rsidP="00180501">
      <w:pPr>
        <w:rPr>
          <w:sz w:val="24"/>
          <w:szCs w:val="24"/>
        </w:rPr>
      </w:pPr>
    </w:p>
    <w:p w:rsidR="0093780A" w:rsidRDefault="00180501" w:rsidP="00135BE0">
      <w:pPr>
        <w:pStyle w:val="ListeParagraf"/>
        <w:ind w:left="360"/>
        <w:rPr>
          <w:sz w:val="24"/>
          <w:szCs w:val="24"/>
        </w:rPr>
      </w:pPr>
      <w:r>
        <w:rPr>
          <w:noProof/>
          <w:sz w:val="24"/>
          <w:szCs w:val="24"/>
        </w:rPr>
        <w:drawing>
          <wp:inline distT="0" distB="0" distL="0" distR="0">
            <wp:extent cx="2887345" cy="2103755"/>
            <wp:effectExtent l="0" t="0" r="825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sız.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7345" cy="2103755"/>
                    </a:xfrm>
                    <a:prstGeom prst="rect">
                      <a:avLst/>
                    </a:prstGeom>
                  </pic:spPr>
                </pic:pic>
              </a:graphicData>
            </a:graphic>
          </wp:inline>
        </w:drawing>
      </w:r>
    </w:p>
    <w:p w:rsidR="0093780A" w:rsidRDefault="0093780A" w:rsidP="00135BE0">
      <w:pPr>
        <w:pStyle w:val="ListeParagraf"/>
        <w:ind w:left="360"/>
        <w:rPr>
          <w:sz w:val="24"/>
          <w:szCs w:val="24"/>
        </w:rPr>
      </w:pPr>
    </w:p>
    <w:p w:rsidR="0093780A" w:rsidRDefault="0093780A" w:rsidP="00135BE0">
      <w:pPr>
        <w:pStyle w:val="ListeParagraf"/>
        <w:ind w:left="360"/>
        <w:rPr>
          <w:sz w:val="24"/>
          <w:szCs w:val="24"/>
        </w:rPr>
      </w:pPr>
    </w:p>
    <w:p w:rsidR="0093780A" w:rsidRDefault="00180501" w:rsidP="00135BE0">
      <w:pPr>
        <w:pStyle w:val="ListeParagraf"/>
        <w:ind w:left="360"/>
        <w:rPr>
          <w:sz w:val="24"/>
          <w:szCs w:val="24"/>
        </w:rPr>
      </w:pPr>
      <w:r>
        <w:rPr>
          <w:noProof/>
          <w:sz w:val="24"/>
          <w:szCs w:val="24"/>
        </w:rPr>
        <w:drawing>
          <wp:inline distT="0" distB="0" distL="0" distR="0">
            <wp:extent cx="3251047" cy="1390650"/>
            <wp:effectExtent l="0" t="0" r="698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sız.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2969" cy="1391472"/>
                    </a:xfrm>
                    <a:prstGeom prst="rect">
                      <a:avLst/>
                    </a:prstGeom>
                  </pic:spPr>
                </pic:pic>
              </a:graphicData>
            </a:graphic>
          </wp:inline>
        </w:drawing>
      </w:r>
    </w:p>
    <w:p w:rsidR="0093780A" w:rsidRDefault="0093780A" w:rsidP="00135BE0">
      <w:pPr>
        <w:pStyle w:val="ListeParagraf"/>
        <w:ind w:left="360"/>
        <w:rPr>
          <w:sz w:val="24"/>
          <w:szCs w:val="24"/>
        </w:rPr>
      </w:pPr>
    </w:p>
    <w:p w:rsidR="0093780A" w:rsidRDefault="0093780A" w:rsidP="00135BE0">
      <w:pPr>
        <w:pStyle w:val="ListeParagraf"/>
        <w:ind w:left="360"/>
        <w:rPr>
          <w:sz w:val="24"/>
          <w:szCs w:val="24"/>
        </w:rPr>
      </w:pPr>
    </w:p>
    <w:p w:rsidR="0093780A" w:rsidRDefault="0093780A" w:rsidP="00135BE0">
      <w:pPr>
        <w:pStyle w:val="ListeParagraf"/>
        <w:ind w:left="360"/>
        <w:rPr>
          <w:sz w:val="24"/>
          <w:szCs w:val="24"/>
        </w:rPr>
      </w:pPr>
    </w:p>
    <w:p w:rsidR="0093780A" w:rsidRDefault="0093780A" w:rsidP="00135BE0">
      <w:pPr>
        <w:pStyle w:val="ListeParagraf"/>
        <w:ind w:left="360"/>
        <w:rPr>
          <w:sz w:val="24"/>
          <w:szCs w:val="24"/>
        </w:rPr>
      </w:pPr>
    </w:p>
    <w:p w:rsidR="0093780A" w:rsidRPr="00180501" w:rsidRDefault="00180501" w:rsidP="00135BE0">
      <w:pPr>
        <w:pStyle w:val="ListeParagraf"/>
        <w:ind w:left="360"/>
        <w:rPr>
          <w:b/>
          <w:bCs/>
          <w:sz w:val="24"/>
          <w:szCs w:val="24"/>
        </w:rPr>
      </w:pPr>
      <w:r w:rsidRPr="00180501">
        <w:rPr>
          <w:b/>
          <w:bCs/>
          <w:sz w:val="24"/>
          <w:szCs w:val="24"/>
        </w:rPr>
        <w:t>3</w:t>
      </w:r>
      <w:r w:rsidR="007E0219">
        <w:rPr>
          <w:b/>
          <w:bCs/>
          <w:sz w:val="24"/>
          <w:szCs w:val="24"/>
        </w:rPr>
        <w:t xml:space="preserve">. </w:t>
      </w:r>
      <w:r w:rsidRPr="00180501">
        <w:rPr>
          <w:b/>
          <w:bCs/>
          <w:sz w:val="24"/>
          <w:szCs w:val="24"/>
        </w:rPr>
        <w:t>Akış Diyagramı</w:t>
      </w:r>
    </w:p>
    <w:p w:rsidR="0093780A" w:rsidRDefault="0093780A" w:rsidP="00135BE0">
      <w:pPr>
        <w:pStyle w:val="ListeParagraf"/>
        <w:ind w:left="360"/>
        <w:rPr>
          <w:sz w:val="24"/>
          <w:szCs w:val="24"/>
        </w:rPr>
      </w:pPr>
    </w:p>
    <w:p w:rsidR="0093780A" w:rsidRDefault="0093780A" w:rsidP="00135BE0">
      <w:pPr>
        <w:pStyle w:val="ListeParagraf"/>
        <w:ind w:left="360"/>
        <w:rPr>
          <w:sz w:val="24"/>
          <w:szCs w:val="24"/>
        </w:rPr>
      </w:pPr>
    </w:p>
    <w:p w:rsidR="0093780A" w:rsidRDefault="0093780A" w:rsidP="00135BE0">
      <w:pPr>
        <w:pStyle w:val="ListeParagraf"/>
        <w:ind w:left="360"/>
        <w:rPr>
          <w:sz w:val="24"/>
          <w:szCs w:val="24"/>
        </w:rPr>
      </w:pPr>
    </w:p>
    <w:p w:rsidR="0093780A" w:rsidRDefault="0093780A" w:rsidP="00135BE0">
      <w:pPr>
        <w:pStyle w:val="ListeParagraf"/>
        <w:ind w:left="360"/>
        <w:rPr>
          <w:sz w:val="24"/>
          <w:szCs w:val="24"/>
        </w:rPr>
      </w:pPr>
    </w:p>
    <w:p w:rsidR="0093780A" w:rsidRDefault="00F273FF" w:rsidP="00F273FF">
      <w:pPr>
        <w:pStyle w:val="ListeParagraf"/>
        <w:ind w:left="993"/>
        <w:rPr>
          <w:sz w:val="24"/>
          <w:szCs w:val="24"/>
        </w:rPr>
      </w:pPr>
      <w:r>
        <w:rPr>
          <w:noProof/>
          <w:sz w:val="24"/>
          <w:szCs w:val="24"/>
        </w:rPr>
        <w:drawing>
          <wp:inline distT="0" distB="0" distL="0" distR="0">
            <wp:extent cx="1993900" cy="4545338"/>
            <wp:effectExtent l="0" t="0" r="635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8976" cy="4625299"/>
                    </a:xfrm>
                    <a:prstGeom prst="rect">
                      <a:avLst/>
                    </a:prstGeom>
                    <a:noFill/>
                    <a:ln>
                      <a:noFill/>
                    </a:ln>
                  </pic:spPr>
                </pic:pic>
              </a:graphicData>
            </a:graphic>
          </wp:inline>
        </w:drawing>
      </w:r>
    </w:p>
    <w:p w:rsidR="0093780A" w:rsidRDefault="0093780A" w:rsidP="00135BE0">
      <w:pPr>
        <w:pStyle w:val="ListeParagraf"/>
        <w:ind w:left="360"/>
        <w:rPr>
          <w:sz w:val="24"/>
          <w:szCs w:val="24"/>
        </w:rPr>
      </w:pPr>
    </w:p>
    <w:p w:rsidR="0093780A" w:rsidRDefault="0093780A" w:rsidP="00135BE0">
      <w:pPr>
        <w:pStyle w:val="ListeParagraf"/>
        <w:ind w:left="360"/>
        <w:rPr>
          <w:sz w:val="24"/>
          <w:szCs w:val="24"/>
        </w:rPr>
      </w:pPr>
    </w:p>
    <w:p w:rsidR="0093780A" w:rsidRDefault="0093780A" w:rsidP="00135BE0">
      <w:pPr>
        <w:pStyle w:val="ListeParagraf"/>
        <w:ind w:left="360"/>
        <w:rPr>
          <w:sz w:val="24"/>
          <w:szCs w:val="24"/>
        </w:rPr>
      </w:pPr>
    </w:p>
    <w:p w:rsidR="0093780A" w:rsidRDefault="0093780A" w:rsidP="00135BE0">
      <w:pPr>
        <w:pStyle w:val="ListeParagraf"/>
        <w:ind w:left="360"/>
        <w:rPr>
          <w:sz w:val="24"/>
          <w:szCs w:val="24"/>
        </w:rPr>
      </w:pPr>
    </w:p>
    <w:p w:rsidR="0093780A" w:rsidRDefault="0093780A" w:rsidP="00135BE0">
      <w:pPr>
        <w:pStyle w:val="ListeParagraf"/>
        <w:ind w:left="360"/>
        <w:rPr>
          <w:sz w:val="24"/>
          <w:szCs w:val="24"/>
        </w:rPr>
      </w:pPr>
    </w:p>
    <w:p w:rsidR="0093780A" w:rsidRDefault="0093780A" w:rsidP="00135BE0">
      <w:pPr>
        <w:pStyle w:val="ListeParagraf"/>
        <w:ind w:left="360"/>
        <w:rPr>
          <w:sz w:val="24"/>
          <w:szCs w:val="24"/>
        </w:rPr>
      </w:pPr>
    </w:p>
    <w:p w:rsidR="0093780A" w:rsidRDefault="0093780A" w:rsidP="00135BE0">
      <w:pPr>
        <w:pStyle w:val="ListeParagraf"/>
        <w:ind w:left="360"/>
        <w:rPr>
          <w:sz w:val="24"/>
          <w:szCs w:val="24"/>
        </w:rPr>
      </w:pPr>
    </w:p>
    <w:p w:rsidR="0093780A" w:rsidRDefault="0093780A" w:rsidP="00135BE0">
      <w:pPr>
        <w:pStyle w:val="ListeParagraf"/>
        <w:ind w:left="360"/>
        <w:rPr>
          <w:sz w:val="24"/>
          <w:szCs w:val="24"/>
        </w:rPr>
      </w:pPr>
    </w:p>
    <w:p w:rsidR="0093780A" w:rsidRDefault="0093780A" w:rsidP="00135BE0">
      <w:pPr>
        <w:pStyle w:val="ListeParagraf"/>
        <w:ind w:left="360"/>
        <w:rPr>
          <w:sz w:val="24"/>
          <w:szCs w:val="24"/>
        </w:rPr>
      </w:pPr>
    </w:p>
    <w:p w:rsidR="0093780A" w:rsidRDefault="0093780A" w:rsidP="00135BE0">
      <w:pPr>
        <w:pStyle w:val="ListeParagraf"/>
        <w:ind w:left="360"/>
        <w:rPr>
          <w:sz w:val="24"/>
          <w:szCs w:val="24"/>
        </w:rPr>
      </w:pPr>
    </w:p>
    <w:p w:rsidR="0093780A" w:rsidRDefault="0093780A" w:rsidP="00135BE0">
      <w:pPr>
        <w:pStyle w:val="ListeParagraf"/>
        <w:ind w:left="360"/>
        <w:rPr>
          <w:sz w:val="24"/>
          <w:szCs w:val="24"/>
        </w:rPr>
      </w:pPr>
    </w:p>
    <w:p w:rsidR="0093780A" w:rsidRDefault="0093780A" w:rsidP="00135BE0">
      <w:pPr>
        <w:pStyle w:val="ListeParagraf"/>
        <w:ind w:left="360"/>
        <w:rPr>
          <w:sz w:val="24"/>
          <w:szCs w:val="24"/>
        </w:rPr>
      </w:pPr>
    </w:p>
    <w:p w:rsidR="0093780A" w:rsidRDefault="0093780A" w:rsidP="00135BE0">
      <w:pPr>
        <w:pStyle w:val="ListeParagraf"/>
        <w:ind w:left="360"/>
        <w:rPr>
          <w:sz w:val="24"/>
          <w:szCs w:val="24"/>
        </w:rPr>
      </w:pPr>
    </w:p>
    <w:p w:rsidR="0093780A" w:rsidRDefault="0093780A" w:rsidP="00135BE0">
      <w:pPr>
        <w:pStyle w:val="ListeParagraf"/>
        <w:ind w:left="360"/>
        <w:rPr>
          <w:sz w:val="24"/>
          <w:szCs w:val="24"/>
        </w:rPr>
      </w:pPr>
    </w:p>
    <w:p w:rsidR="0093780A" w:rsidRDefault="0093780A" w:rsidP="00135BE0">
      <w:pPr>
        <w:pStyle w:val="ListeParagraf"/>
        <w:ind w:left="360"/>
        <w:rPr>
          <w:sz w:val="24"/>
          <w:szCs w:val="24"/>
        </w:rPr>
      </w:pPr>
    </w:p>
    <w:p w:rsidR="0093780A" w:rsidRDefault="0093780A" w:rsidP="00135BE0">
      <w:pPr>
        <w:pStyle w:val="ListeParagraf"/>
        <w:ind w:left="360"/>
        <w:rPr>
          <w:sz w:val="24"/>
          <w:szCs w:val="24"/>
        </w:rPr>
      </w:pPr>
    </w:p>
    <w:p w:rsidR="003E09E2" w:rsidRDefault="006A2AA6" w:rsidP="00180501">
      <w:pPr>
        <w:pStyle w:val="ListeParagraf"/>
        <w:numPr>
          <w:ilvl w:val="1"/>
          <w:numId w:val="26"/>
        </w:numPr>
        <w:rPr>
          <w:b/>
          <w:bCs/>
          <w:sz w:val="24"/>
          <w:szCs w:val="24"/>
        </w:rPr>
      </w:pPr>
      <w:r>
        <w:rPr>
          <w:b/>
          <w:bCs/>
          <w:sz w:val="24"/>
          <w:szCs w:val="24"/>
        </w:rPr>
        <w:lastRenderedPageBreak/>
        <w:t>Referanslar</w:t>
      </w:r>
    </w:p>
    <w:p w:rsidR="003E09E2" w:rsidRDefault="003E09E2" w:rsidP="003E09E2">
      <w:pPr>
        <w:pStyle w:val="ListeParagraf"/>
        <w:ind w:left="360"/>
        <w:rPr>
          <w:b/>
          <w:bCs/>
          <w:sz w:val="24"/>
          <w:szCs w:val="24"/>
        </w:rPr>
      </w:pPr>
    </w:p>
    <w:p w:rsidR="007E6EB6" w:rsidRPr="007E6EB6" w:rsidRDefault="007E6EB6" w:rsidP="007E6EB6">
      <w:pPr>
        <w:pStyle w:val="references"/>
        <w:rPr>
          <w:color w:val="A9B7C6"/>
          <w:lang w:eastAsia="tr-TR"/>
        </w:rPr>
      </w:pPr>
      <w:r w:rsidRPr="007E6EB6">
        <w:rPr>
          <w:lang w:eastAsia="tr-TR"/>
        </w:rPr>
        <w:t>https://medium.com/@evan.x.liu/using-ascending-timers-in-android-studio-650268348c9d</w:t>
      </w:r>
    </w:p>
    <w:p w:rsidR="003E09E2" w:rsidRDefault="00E71FE8" w:rsidP="003E09E2">
      <w:pPr>
        <w:pStyle w:val="references"/>
      </w:pPr>
      <w:hyperlink r:id="rId16" w:history="1">
        <w:r w:rsidR="008B0171">
          <w:rPr>
            <w:rStyle w:val="Kpr"/>
          </w:rPr>
          <w:t>https://www.geeksforgeeks.org/collections-shuffle-java-examples/</w:t>
        </w:r>
      </w:hyperlink>
    </w:p>
    <w:p w:rsidR="008B0171" w:rsidRDefault="00E71FE8" w:rsidP="003E09E2">
      <w:pPr>
        <w:pStyle w:val="references"/>
      </w:pPr>
      <w:hyperlink r:id="rId17" w:history="1">
        <w:r w:rsidR="008B0171">
          <w:rPr>
            <w:rStyle w:val="Kpr"/>
          </w:rPr>
          <w:t>https://www.javatpoint.com/java-collections-shuffle-method</w:t>
        </w:r>
      </w:hyperlink>
    </w:p>
    <w:p w:rsidR="008B0171" w:rsidRDefault="00E71FE8" w:rsidP="003E09E2">
      <w:pPr>
        <w:pStyle w:val="references"/>
      </w:pPr>
      <w:hyperlink r:id="rId18" w:history="1">
        <w:r w:rsidR="008B0171">
          <w:rPr>
            <w:rStyle w:val="Kpr"/>
          </w:rPr>
          <w:t>https://www.programcreek.com/java-api-examples/?class=java.util.Collections&amp;method=shuffle</w:t>
        </w:r>
      </w:hyperlink>
    </w:p>
    <w:p w:rsidR="008B0171" w:rsidRDefault="00E71FE8" w:rsidP="003E09E2">
      <w:pPr>
        <w:pStyle w:val="references"/>
      </w:pPr>
      <w:hyperlink r:id="rId19" w:history="1">
        <w:r w:rsidR="008B0171">
          <w:rPr>
            <w:rStyle w:val="Kpr"/>
          </w:rPr>
          <w:t>https://www.javatpoint.com/GridLayout</w:t>
        </w:r>
      </w:hyperlink>
    </w:p>
    <w:p w:rsidR="008B0171" w:rsidRDefault="00E71FE8" w:rsidP="003E09E2">
      <w:pPr>
        <w:pStyle w:val="references"/>
      </w:pPr>
      <w:hyperlink r:id="rId20" w:history="1">
        <w:r w:rsidR="008B0171">
          <w:rPr>
            <w:rStyle w:val="Kpr"/>
          </w:rPr>
          <w:t>https://www.tutorialspoint.com/swing/swing_gridlayout.htm</w:t>
        </w:r>
      </w:hyperlink>
    </w:p>
    <w:p w:rsidR="008B0171" w:rsidRDefault="00E71FE8" w:rsidP="003E09E2">
      <w:pPr>
        <w:pStyle w:val="references"/>
      </w:pPr>
      <w:hyperlink r:id="rId21" w:history="1">
        <w:r w:rsidR="008B0171">
          <w:rPr>
            <w:rStyle w:val="Kpr"/>
          </w:rPr>
          <w:t>https://www.geeksforgeeks.org/handling-click-events-button-android/</w:t>
        </w:r>
      </w:hyperlink>
    </w:p>
    <w:p w:rsidR="008B0171" w:rsidRDefault="00E71FE8" w:rsidP="003E09E2">
      <w:pPr>
        <w:pStyle w:val="references"/>
      </w:pPr>
      <w:hyperlink r:id="rId22" w:history="1">
        <w:r w:rsidR="008B0171">
          <w:rPr>
            <w:rStyle w:val="Kpr"/>
          </w:rPr>
          <w:t>https://stackoverflow.com/questions/5869871/how-to-catch-a-click-event-on-a-button</w:t>
        </w:r>
      </w:hyperlink>
    </w:p>
    <w:p w:rsidR="008B0171" w:rsidRDefault="00E71FE8" w:rsidP="003E09E2">
      <w:pPr>
        <w:pStyle w:val="references"/>
      </w:pPr>
      <w:hyperlink r:id="rId23" w:history="1">
        <w:r w:rsidR="008B0171">
          <w:rPr>
            <w:rStyle w:val="Kpr"/>
          </w:rPr>
          <w:t>https://www.mysamplecode.com/2012/05/android-button-onclick-example.html</w:t>
        </w:r>
      </w:hyperlink>
    </w:p>
    <w:p w:rsidR="008B0171" w:rsidRDefault="00E71FE8" w:rsidP="003E09E2">
      <w:pPr>
        <w:pStyle w:val="references"/>
      </w:pPr>
      <w:hyperlink r:id="rId24" w:history="1">
        <w:r w:rsidR="008B0171">
          <w:rPr>
            <w:rStyle w:val="Kpr"/>
          </w:rPr>
          <w:t>https://www.mobilhanem.com/android-sharedpreferences-kullanimi/</w:t>
        </w:r>
      </w:hyperlink>
    </w:p>
    <w:p w:rsidR="008B0171" w:rsidRPr="003E09E2" w:rsidRDefault="00E71FE8" w:rsidP="003E09E2">
      <w:pPr>
        <w:pStyle w:val="references"/>
      </w:pPr>
      <w:hyperlink r:id="rId25" w:history="1">
        <w:r w:rsidR="008B0171">
          <w:rPr>
            <w:rStyle w:val="Kpr"/>
          </w:rPr>
          <w:t>http://www.arifceylan.com/android-shared-preferences-kullanimi-veri-kaydetme-ve-cagirma/</w:t>
        </w:r>
      </w:hyperlink>
    </w:p>
    <w:p w:rsidR="001E5E38" w:rsidRDefault="001E5E38" w:rsidP="003E09E2">
      <w:pPr>
        <w:pStyle w:val="Reference"/>
        <w:numPr>
          <w:ilvl w:val="0"/>
          <w:numId w:val="0"/>
        </w:numPr>
        <w:ind w:left="720"/>
      </w:pPr>
    </w:p>
    <w:sectPr w:rsidR="001E5E38" w:rsidSect="00E563BD">
      <w:type w:val="continuous"/>
      <w:pgSz w:w="11906" w:h="16838"/>
      <w:pgMar w:top="1276" w:right="1134" w:bottom="1871" w:left="1134" w:header="720" w:footer="720"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1FE8" w:rsidRDefault="00E71FE8" w:rsidP="00F56E0A">
      <w:r>
        <w:separator/>
      </w:r>
    </w:p>
  </w:endnote>
  <w:endnote w:type="continuationSeparator" w:id="0">
    <w:p w:rsidR="00E71FE8" w:rsidRDefault="00E71FE8" w:rsidP="00F5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Liberation Sans">
    <w:altName w:val="MS PGothic"/>
    <w:charset w:val="80"/>
    <w:family w:val="swiss"/>
    <w:pitch w:val="variable"/>
  </w:font>
  <w:font w:name="DejaVu Sans">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1FE8" w:rsidRDefault="00E71FE8" w:rsidP="00F56E0A">
      <w:r>
        <w:separator/>
      </w:r>
    </w:p>
  </w:footnote>
  <w:footnote w:type="continuationSeparator" w:id="0">
    <w:p w:rsidR="00E71FE8" w:rsidRDefault="00E71FE8" w:rsidP="00F56E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pStyle w:val="GvdeMetniGirintisi"/>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NumItem"/>
      <w:lvlText w:val="%1."/>
      <w:lvlJc w:val="left"/>
      <w:pPr>
        <w:tabs>
          <w:tab w:val="num" w:pos="360"/>
        </w:tabs>
        <w:ind w:left="360" w:hanging="360"/>
      </w:pPr>
    </w:lvl>
  </w:abstractNum>
  <w:abstractNum w:abstractNumId="4" w15:restartNumberingAfterBreak="0">
    <w:nsid w:val="00000005"/>
    <w:multiLevelType w:val="singleLevel"/>
    <w:tmpl w:val="00000005"/>
    <w:name w:val="WW8Num5"/>
    <w:lvl w:ilvl="0">
      <w:start w:val="1"/>
      <w:numFmt w:val="decimal"/>
      <w:pStyle w:val="Reference"/>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5F64136"/>
    <w:multiLevelType w:val="hybridMultilevel"/>
    <w:tmpl w:val="25AA603A"/>
    <w:lvl w:ilvl="0" w:tplc="F00A4732">
      <w:start w:val="1"/>
      <w:numFmt w:val="decimal"/>
      <w:lvlText w:val="%1-"/>
      <w:lvlJc w:val="left"/>
      <w:pPr>
        <w:ind w:left="720" w:hanging="360"/>
      </w:pPr>
      <w:rPr>
        <w:b/>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 w15:restartNumberingAfterBreak="0">
    <w:nsid w:val="241F69F4"/>
    <w:multiLevelType w:val="hybridMultilevel"/>
    <w:tmpl w:val="08D43180"/>
    <w:lvl w:ilvl="0" w:tplc="229E8DFE">
      <w:start w:val="1"/>
      <w:numFmt w:val="decimal"/>
      <w:lvlText w:val="%1."/>
      <w:lvlJc w:val="left"/>
      <w:pPr>
        <w:ind w:left="144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50206C5"/>
    <w:multiLevelType w:val="multilevel"/>
    <w:tmpl w:val="BC5A753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5196402"/>
    <w:multiLevelType w:val="hybridMultilevel"/>
    <w:tmpl w:val="D27C95F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15:restartNumberingAfterBreak="0">
    <w:nsid w:val="364248CD"/>
    <w:multiLevelType w:val="hybridMultilevel"/>
    <w:tmpl w:val="09263310"/>
    <w:lvl w:ilvl="0" w:tplc="229E8DFE">
      <w:start w:val="1"/>
      <w:numFmt w:val="decimal"/>
      <w:lvlText w:val="%1."/>
      <w:lvlJc w:val="left"/>
      <w:pPr>
        <w:ind w:left="144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0E26656"/>
    <w:multiLevelType w:val="hybridMultilevel"/>
    <w:tmpl w:val="9F202E18"/>
    <w:lvl w:ilvl="0" w:tplc="229E8DFE">
      <w:start w:val="1"/>
      <w:numFmt w:val="decimal"/>
      <w:lvlText w:val="%1."/>
      <w:lvlJc w:val="left"/>
      <w:pPr>
        <w:ind w:left="1640" w:hanging="360"/>
      </w:pPr>
    </w:lvl>
    <w:lvl w:ilvl="1" w:tplc="041F0019" w:tentative="1">
      <w:start w:val="1"/>
      <w:numFmt w:val="lowerLetter"/>
      <w:lvlText w:val="%2."/>
      <w:lvlJc w:val="left"/>
      <w:pPr>
        <w:ind w:left="1640" w:hanging="360"/>
      </w:pPr>
    </w:lvl>
    <w:lvl w:ilvl="2" w:tplc="041F001B" w:tentative="1">
      <w:start w:val="1"/>
      <w:numFmt w:val="lowerRoman"/>
      <w:lvlText w:val="%3."/>
      <w:lvlJc w:val="right"/>
      <w:pPr>
        <w:ind w:left="2360" w:hanging="180"/>
      </w:pPr>
    </w:lvl>
    <w:lvl w:ilvl="3" w:tplc="041F000F" w:tentative="1">
      <w:start w:val="1"/>
      <w:numFmt w:val="decimal"/>
      <w:lvlText w:val="%4."/>
      <w:lvlJc w:val="left"/>
      <w:pPr>
        <w:ind w:left="3080" w:hanging="360"/>
      </w:pPr>
    </w:lvl>
    <w:lvl w:ilvl="4" w:tplc="041F0019" w:tentative="1">
      <w:start w:val="1"/>
      <w:numFmt w:val="lowerLetter"/>
      <w:lvlText w:val="%5."/>
      <w:lvlJc w:val="left"/>
      <w:pPr>
        <w:ind w:left="3800" w:hanging="360"/>
      </w:pPr>
    </w:lvl>
    <w:lvl w:ilvl="5" w:tplc="041F001B" w:tentative="1">
      <w:start w:val="1"/>
      <w:numFmt w:val="lowerRoman"/>
      <w:lvlText w:val="%6."/>
      <w:lvlJc w:val="right"/>
      <w:pPr>
        <w:ind w:left="4520" w:hanging="180"/>
      </w:pPr>
    </w:lvl>
    <w:lvl w:ilvl="6" w:tplc="041F000F" w:tentative="1">
      <w:start w:val="1"/>
      <w:numFmt w:val="decimal"/>
      <w:lvlText w:val="%7."/>
      <w:lvlJc w:val="left"/>
      <w:pPr>
        <w:ind w:left="5240" w:hanging="360"/>
      </w:pPr>
    </w:lvl>
    <w:lvl w:ilvl="7" w:tplc="041F0019" w:tentative="1">
      <w:start w:val="1"/>
      <w:numFmt w:val="lowerLetter"/>
      <w:lvlText w:val="%8."/>
      <w:lvlJc w:val="left"/>
      <w:pPr>
        <w:ind w:left="5960" w:hanging="360"/>
      </w:pPr>
    </w:lvl>
    <w:lvl w:ilvl="8" w:tplc="041F001B" w:tentative="1">
      <w:start w:val="1"/>
      <w:numFmt w:val="lowerRoman"/>
      <w:lvlText w:val="%9."/>
      <w:lvlJc w:val="right"/>
      <w:pPr>
        <w:ind w:left="6680" w:hanging="180"/>
      </w:pPr>
    </w:lvl>
  </w:abstractNum>
  <w:abstractNum w:abstractNumId="12" w15:restartNumberingAfterBreak="0">
    <w:nsid w:val="44971F35"/>
    <w:multiLevelType w:val="multilevel"/>
    <w:tmpl w:val="EAB4BD6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83271EB"/>
    <w:multiLevelType w:val="hybridMultilevel"/>
    <w:tmpl w:val="6C322D1E"/>
    <w:lvl w:ilvl="0" w:tplc="229E8DFE">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4" w15:restartNumberingAfterBreak="0">
    <w:nsid w:val="4D7A7A64"/>
    <w:multiLevelType w:val="hybridMultilevel"/>
    <w:tmpl w:val="2304A5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129615B"/>
    <w:multiLevelType w:val="hybridMultilevel"/>
    <w:tmpl w:val="6AC8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8D66DE"/>
    <w:multiLevelType w:val="multilevel"/>
    <w:tmpl w:val="D0A85A0A"/>
    <w:lvl w:ilvl="0">
      <w:start w:val="1"/>
      <w:numFmt w:val="decimal"/>
      <w:pStyle w:val="references"/>
      <w:lvlText w:val="[%1]"/>
      <w:lvlJc w:val="left"/>
      <w:pPr>
        <w:ind w:left="360" w:hanging="360"/>
      </w:pPr>
      <w:rPr>
        <w:rFonts w:ascii="Times New Roman" w:hAnsi="Times New Roman" w:cs="Times New Roman" w:hint="default"/>
        <w:b w:val="0"/>
        <w:bCs w:val="0"/>
        <w:i w:val="0"/>
        <w:iCs w:val="0"/>
        <w:color w:val="000000" w:themeColor="text1"/>
        <w:sz w:val="16"/>
        <w:szCs w:val="16"/>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02A0252"/>
    <w:multiLevelType w:val="multilevel"/>
    <w:tmpl w:val="71ECCE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C6A6AF4"/>
    <w:multiLevelType w:val="multilevel"/>
    <w:tmpl w:val="9EE2EDF8"/>
    <w:lvl w:ilvl="0">
      <w:start w:val="2"/>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5"/>
  </w:num>
  <w:num w:numId="8">
    <w:abstractNumId w:val="0"/>
  </w:num>
  <w:num w:numId="9">
    <w:abstractNumId w:val="0"/>
  </w:num>
  <w:num w:numId="10">
    <w:abstractNumId w:val="1"/>
  </w:num>
  <w:num w:numId="11">
    <w:abstractNumId w:val="0"/>
  </w:num>
  <w:num w:numId="12">
    <w:abstractNumId w:val="0"/>
  </w:num>
  <w:num w:numId="13">
    <w:abstractNumId w:val="12"/>
  </w:num>
  <w:num w:numId="14">
    <w:abstractNumId w:val="0"/>
    <w:lvlOverride w:ilvl="0">
      <w:startOverride w:val="5"/>
    </w:lvlOverride>
  </w:num>
  <w:num w:numId="15">
    <w:abstractNumId w:val="14"/>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6"/>
  </w:num>
  <w:num w:numId="19">
    <w:abstractNumId w:val="8"/>
  </w:num>
  <w:num w:numId="20">
    <w:abstractNumId w:val="13"/>
  </w:num>
  <w:num w:numId="21">
    <w:abstractNumId w:val="11"/>
  </w:num>
  <w:num w:numId="22">
    <w:abstractNumId w:val="7"/>
  </w:num>
  <w:num w:numId="23">
    <w:abstractNumId w:val="9"/>
  </w:num>
  <w:num w:numId="24">
    <w:abstractNumId w:val="10"/>
  </w:num>
  <w:num w:numId="25">
    <w:abstractNumId w:val="16"/>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008"/>
    <w:rsid w:val="00087C0C"/>
    <w:rsid w:val="000D28D4"/>
    <w:rsid w:val="000E2C3C"/>
    <w:rsid w:val="000F3973"/>
    <w:rsid w:val="000F635C"/>
    <w:rsid w:val="0012081F"/>
    <w:rsid w:val="00135BE0"/>
    <w:rsid w:val="00142A89"/>
    <w:rsid w:val="00177041"/>
    <w:rsid w:val="00180501"/>
    <w:rsid w:val="0018273C"/>
    <w:rsid w:val="001B0B5A"/>
    <w:rsid w:val="001B664A"/>
    <w:rsid w:val="001C02A5"/>
    <w:rsid w:val="001E5E38"/>
    <w:rsid w:val="00237E1A"/>
    <w:rsid w:val="00275CEC"/>
    <w:rsid w:val="002B28F7"/>
    <w:rsid w:val="002B6499"/>
    <w:rsid w:val="00303959"/>
    <w:rsid w:val="00316613"/>
    <w:rsid w:val="00387E3F"/>
    <w:rsid w:val="003A6821"/>
    <w:rsid w:val="003B10A2"/>
    <w:rsid w:val="003C01FB"/>
    <w:rsid w:val="003D429D"/>
    <w:rsid w:val="003E09E2"/>
    <w:rsid w:val="00423459"/>
    <w:rsid w:val="00434DFE"/>
    <w:rsid w:val="004571A7"/>
    <w:rsid w:val="00473616"/>
    <w:rsid w:val="00482156"/>
    <w:rsid w:val="00493740"/>
    <w:rsid w:val="004B3A17"/>
    <w:rsid w:val="004B4673"/>
    <w:rsid w:val="004B556A"/>
    <w:rsid w:val="004E01F7"/>
    <w:rsid w:val="004F6008"/>
    <w:rsid w:val="00536B54"/>
    <w:rsid w:val="0056274E"/>
    <w:rsid w:val="005A70FD"/>
    <w:rsid w:val="005B5FB0"/>
    <w:rsid w:val="005B6807"/>
    <w:rsid w:val="005C47ED"/>
    <w:rsid w:val="0064107D"/>
    <w:rsid w:val="006518BB"/>
    <w:rsid w:val="00665495"/>
    <w:rsid w:val="006700A4"/>
    <w:rsid w:val="0069795E"/>
    <w:rsid w:val="006A2AA6"/>
    <w:rsid w:val="006B2F96"/>
    <w:rsid w:val="006D494B"/>
    <w:rsid w:val="006F4478"/>
    <w:rsid w:val="00713080"/>
    <w:rsid w:val="0072459D"/>
    <w:rsid w:val="00751BF2"/>
    <w:rsid w:val="0078143F"/>
    <w:rsid w:val="00784B16"/>
    <w:rsid w:val="007A3B16"/>
    <w:rsid w:val="007D5EE3"/>
    <w:rsid w:val="007D754C"/>
    <w:rsid w:val="007E0219"/>
    <w:rsid w:val="007E6EB6"/>
    <w:rsid w:val="00836FC2"/>
    <w:rsid w:val="008434B6"/>
    <w:rsid w:val="008823A4"/>
    <w:rsid w:val="008B0171"/>
    <w:rsid w:val="008B2CAD"/>
    <w:rsid w:val="008B4F84"/>
    <w:rsid w:val="008F7747"/>
    <w:rsid w:val="0093780A"/>
    <w:rsid w:val="00961B6E"/>
    <w:rsid w:val="00963374"/>
    <w:rsid w:val="009810EF"/>
    <w:rsid w:val="00996BB8"/>
    <w:rsid w:val="009A4BFC"/>
    <w:rsid w:val="009B3E38"/>
    <w:rsid w:val="009D73D2"/>
    <w:rsid w:val="00A121C0"/>
    <w:rsid w:val="00A4031F"/>
    <w:rsid w:val="00A60134"/>
    <w:rsid w:val="00A613E9"/>
    <w:rsid w:val="00A66B7A"/>
    <w:rsid w:val="00A91B46"/>
    <w:rsid w:val="00AB6B77"/>
    <w:rsid w:val="00AE0163"/>
    <w:rsid w:val="00AE0C3B"/>
    <w:rsid w:val="00AF0A61"/>
    <w:rsid w:val="00B63656"/>
    <w:rsid w:val="00BA2B5E"/>
    <w:rsid w:val="00BA5200"/>
    <w:rsid w:val="00BC0221"/>
    <w:rsid w:val="00BC0DE8"/>
    <w:rsid w:val="00BD5616"/>
    <w:rsid w:val="00BE4E93"/>
    <w:rsid w:val="00BF1F84"/>
    <w:rsid w:val="00C03C4D"/>
    <w:rsid w:val="00C350A0"/>
    <w:rsid w:val="00C43D4E"/>
    <w:rsid w:val="00C44789"/>
    <w:rsid w:val="00C44EA9"/>
    <w:rsid w:val="00C82751"/>
    <w:rsid w:val="00C8745D"/>
    <w:rsid w:val="00D03338"/>
    <w:rsid w:val="00D06AF2"/>
    <w:rsid w:val="00D57075"/>
    <w:rsid w:val="00D72703"/>
    <w:rsid w:val="00D93496"/>
    <w:rsid w:val="00DD0ACE"/>
    <w:rsid w:val="00E01C04"/>
    <w:rsid w:val="00E03DF5"/>
    <w:rsid w:val="00E263A4"/>
    <w:rsid w:val="00E370BB"/>
    <w:rsid w:val="00E37D37"/>
    <w:rsid w:val="00E50D1A"/>
    <w:rsid w:val="00E563BD"/>
    <w:rsid w:val="00E71FE8"/>
    <w:rsid w:val="00EC00FD"/>
    <w:rsid w:val="00EE4C87"/>
    <w:rsid w:val="00F04632"/>
    <w:rsid w:val="00F273FF"/>
    <w:rsid w:val="00F30AF3"/>
    <w:rsid w:val="00F56E0A"/>
    <w:rsid w:val="00F804C8"/>
    <w:rsid w:val="00F81033"/>
    <w:rsid w:val="00F90103"/>
    <w:rsid w:val="00FC57B4"/>
    <w:rsid w:val="00FE2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DFACF44"/>
  <w15:docId w15:val="{AC6D4ABA-FD48-49EC-AAAF-1BBB5E6F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both"/>
    </w:pPr>
    <w:rPr>
      <w:rFonts w:eastAsia="MS Mincho"/>
      <w:lang w:val="tr-TR" w:eastAsia="zh-CN"/>
    </w:rPr>
  </w:style>
  <w:style w:type="paragraph" w:styleId="Balk1">
    <w:name w:val="heading 1"/>
    <w:basedOn w:val="Normal"/>
    <w:next w:val="Normal"/>
    <w:qFormat/>
    <w:pPr>
      <w:keepNext/>
      <w:numPr>
        <w:numId w:val="1"/>
      </w:numPr>
      <w:spacing w:before="180" w:after="120"/>
      <w:jc w:val="center"/>
      <w:outlineLvl w:val="0"/>
    </w:pPr>
    <w:rPr>
      <w:b/>
      <w:bCs/>
      <w:sz w:val="22"/>
      <w:szCs w:val="22"/>
    </w:rPr>
  </w:style>
  <w:style w:type="paragraph" w:styleId="Balk2">
    <w:name w:val="heading 2"/>
    <w:basedOn w:val="Normal"/>
    <w:next w:val="Normal"/>
    <w:qFormat/>
    <w:pPr>
      <w:keepNext/>
      <w:numPr>
        <w:ilvl w:val="1"/>
        <w:numId w:val="1"/>
      </w:numPr>
      <w:spacing w:before="180" w:after="120"/>
      <w:outlineLvl w:val="1"/>
    </w:pPr>
    <w:rPr>
      <w:b/>
      <w:bCs/>
      <w:sz w:val="18"/>
      <w:szCs w:val="18"/>
    </w:rPr>
  </w:style>
  <w:style w:type="paragraph" w:styleId="Balk3">
    <w:name w:val="heading 3"/>
    <w:basedOn w:val="Normal"/>
    <w:next w:val="Normal"/>
    <w:qFormat/>
    <w:pPr>
      <w:keepNext/>
      <w:numPr>
        <w:ilvl w:val="2"/>
        <w:numId w:val="1"/>
      </w:numPr>
      <w:spacing w:before="180" w:after="120"/>
      <w:outlineLvl w:val="2"/>
    </w:pPr>
    <w:rPr>
      <w:i/>
      <w:iCs/>
      <w:sz w:val="18"/>
      <w:szCs w:val="18"/>
    </w:rPr>
  </w:style>
  <w:style w:type="paragraph" w:styleId="Balk4">
    <w:name w:val="heading 4"/>
    <w:basedOn w:val="Normal"/>
    <w:next w:val="Normal"/>
    <w:qFormat/>
    <w:pPr>
      <w:keepNext/>
      <w:numPr>
        <w:ilvl w:val="3"/>
        <w:numId w:val="1"/>
      </w:numPr>
      <w:spacing w:before="240" w:after="60"/>
      <w:outlineLvl w:val="3"/>
    </w:pPr>
    <w:rPr>
      <w:b/>
      <w:bCs/>
      <w:i/>
      <w:iCs/>
      <w:sz w:val="18"/>
      <w:szCs w:val="18"/>
    </w:rPr>
  </w:style>
  <w:style w:type="paragraph" w:styleId="Balk5">
    <w:name w:val="heading 5"/>
    <w:basedOn w:val="Normal"/>
    <w:next w:val="Normal"/>
    <w:qFormat/>
    <w:pPr>
      <w:numPr>
        <w:ilvl w:val="4"/>
        <w:numId w:val="1"/>
      </w:numPr>
      <w:spacing w:before="240" w:after="60"/>
      <w:outlineLvl w:val="4"/>
    </w:pPr>
    <w:rPr>
      <w:sz w:val="18"/>
      <w:szCs w:val="18"/>
    </w:rPr>
  </w:style>
  <w:style w:type="paragraph" w:styleId="Balk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pPr>
      <w:numPr>
        <w:ilvl w:val="6"/>
        <w:numId w:val="1"/>
      </w:numPr>
      <w:spacing w:before="240" w:after="60"/>
      <w:outlineLvl w:val="6"/>
    </w:pPr>
    <w:rPr>
      <w:rFonts w:ascii="Arial" w:hAnsi="Arial" w:cs="Arial"/>
    </w:rPr>
  </w:style>
  <w:style w:type="paragraph" w:styleId="Balk8">
    <w:name w:val="heading 8"/>
    <w:basedOn w:val="Normal"/>
    <w:next w:val="Normal"/>
    <w:qFormat/>
    <w:pPr>
      <w:numPr>
        <w:ilvl w:val="7"/>
        <w:numId w:val="1"/>
      </w:numPr>
      <w:spacing w:before="240" w:after="60"/>
      <w:outlineLvl w:val="7"/>
    </w:pPr>
    <w:rPr>
      <w:rFonts w:ascii="Arial" w:hAnsi="Arial" w:cs="Arial"/>
      <w:i/>
      <w:iCs/>
    </w:rPr>
  </w:style>
  <w:style w:type="paragraph" w:styleId="Balk9">
    <w:name w:val="heading 9"/>
    <w:basedOn w:val="Normal"/>
    <w:next w:val="Normal"/>
    <w:qFormat/>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Absatz-Standardschriftart">
    <w:name w:val="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VarsaylanParagrafYazTipi1">
    <w:name w:val="Varsayılan Paragraf Yazı Tipi1"/>
  </w:style>
  <w:style w:type="character" w:customStyle="1" w:styleId="EndnoteCharacters">
    <w:name w:val="Endnote Characters"/>
    <w:basedOn w:val="VarsaylanParagrafYazTipi1"/>
    <w:rPr>
      <w:vertAlign w:val="superscript"/>
    </w:rPr>
  </w:style>
  <w:style w:type="character" w:customStyle="1" w:styleId="FootnoteCharacters">
    <w:name w:val="Footnote Characters"/>
    <w:basedOn w:val="VarsaylanParagrafYazTipi1"/>
    <w:rPr>
      <w:vertAlign w:val="superscript"/>
    </w:rPr>
  </w:style>
  <w:style w:type="character" w:customStyle="1" w:styleId="Superscript">
    <w:name w:val="Superscript"/>
    <w:rPr>
      <w:vertAlign w:val="superscript"/>
    </w:rPr>
  </w:style>
  <w:style w:type="character" w:styleId="Vurgu">
    <w:name w:val="Emphasis"/>
    <w:basedOn w:val="VarsaylanParagrafYazTipi1"/>
    <w:qFormat/>
    <w:rPr>
      <w:i/>
      <w:iCs/>
    </w:rPr>
  </w:style>
  <w:style w:type="character" w:customStyle="1" w:styleId="AklamaBavurusu1">
    <w:name w:val="Açıklama Başvurusu1"/>
    <w:basedOn w:val="VarsaylanParagrafYazTipi1"/>
    <w:rPr>
      <w:sz w:val="16"/>
      <w:szCs w:val="16"/>
    </w:rPr>
  </w:style>
  <w:style w:type="character" w:styleId="Kpr">
    <w:name w:val="Hyperlink"/>
    <w:basedOn w:val="VarsaylanParagrafYazTipi1"/>
    <w:rPr>
      <w:color w:val="0000FF"/>
      <w:u w:val="single"/>
    </w:rPr>
  </w:style>
  <w:style w:type="character" w:styleId="zlenenKpr">
    <w:name w:val="FollowedHyperlink"/>
    <w:basedOn w:val="VarsaylanParagrafYazTipi1"/>
    <w:rPr>
      <w:color w:val="800080"/>
      <w:u w:val="single"/>
    </w:rPr>
  </w:style>
  <w:style w:type="paragraph" w:customStyle="1" w:styleId="Heading">
    <w:name w:val="Heading"/>
    <w:basedOn w:val="Normal"/>
    <w:next w:val="GvdeMetni"/>
    <w:pPr>
      <w:keepNext/>
      <w:spacing w:before="240" w:after="120"/>
    </w:pPr>
    <w:rPr>
      <w:rFonts w:ascii="Liberation Sans" w:eastAsia="DejaVu Sans" w:hAnsi="Liberation Sans" w:cs="DejaVu Sans"/>
      <w:sz w:val="28"/>
      <w:szCs w:val="28"/>
    </w:rPr>
  </w:style>
  <w:style w:type="paragraph" w:styleId="GvdeMetni">
    <w:name w:val="Body Text"/>
    <w:basedOn w:val="Normal"/>
    <w:pPr>
      <w:spacing w:after="120"/>
    </w:pPr>
  </w:style>
  <w:style w:type="paragraph" w:styleId="Liste">
    <w:name w:val="List"/>
    <w:basedOn w:val="GvdeMetni"/>
  </w:style>
  <w:style w:type="paragraph" w:styleId="ResimYazs">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klamaMetni1">
    <w:name w:val="Açıklama Metni1"/>
    <w:basedOn w:val="Normal"/>
  </w:style>
  <w:style w:type="paragraph" w:customStyle="1" w:styleId="FootnoteBase">
    <w:name w:val="Footnote Base"/>
    <w:basedOn w:val="Normal"/>
    <w:pPr>
      <w:tabs>
        <w:tab w:val="left" w:pos="187"/>
      </w:tabs>
      <w:spacing w:line="220" w:lineRule="exact"/>
      <w:ind w:left="187" w:hanging="187"/>
    </w:pPr>
    <w:rPr>
      <w:sz w:val="18"/>
      <w:szCs w:val="18"/>
    </w:rPr>
  </w:style>
  <w:style w:type="paragraph" w:customStyle="1" w:styleId="ResimYazs1">
    <w:name w:val="Resim Yazısı1"/>
    <w:basedOn w:val="Normal"/>
    <w:next w:val="Normal"/>
    <w:pPr>
      <w:spacing w:before="120" w:after="240"/>
      <w:ind w:left="289" w:right="289"/>
    </w:pPr>
    <w:rPr>
      <w:i/>
      <w:iCs/>
      <w:sz w:val="18"/>
      <w:szCs w:val="18"/>
    </w:rPr>
  </w:style>
  <w:style w:type="paragraph" w:customStyle="1" w:styleId="Picture">
    <w:name w:val="Picture"/>
    <w:basedOn w:val="Normal"/>
    <w:next w:val="ResimYazs1"/>
    <w:pPr>
      <w:keepNext/>
      <w:spacing w:before="200" w:after="60"/>
      <w:ind w:right="43"/>
      <w:jc w:val="center"/>
    </w:pPr>
    <w:rPr>
      <w:sz w:val="18"/>
      <w:szCs w:val="18"/>
    </w:rPr>
  </w:style>
  <w:style w:type="paragraph" w:customStyle="1" w:styleId="URL">
    <w:name w:val="URL"/>
    <w:basedOn w:val="Normal"/>
    <w:rPr>
      <w:rFonts w:ascii="Courier" w:hAnsi="Courier" w:cs="Courier"/>
      <w:lang w:val="en-GB"/>
    </w:rPr>
  </w:style>
  <w:style w:type="paragraph" w:styleId="AltBilgi">
    <w:name w:val="footer"/>
    <w:basedOn w:val="Normal"/>
    <w:pPr>
      <w:tabs>
        <w:tab w:val="center" w:pos="4320"/>
        <w:tab w:val="right" w:pos="8640"/>
      </w:tabs>
    </w:pPr>
  </w:style>
  <w:style w:type="paragraph" w:styleId="DipnotMetni">
    <w:name w:val="footnote text"/>
    <w:basedOn w:val="Normal"/>
  </w:style>
  <w:style w:type="paragraph" w:customStyle="1" w:styleId="MakroMetni1">
    <w:name w:val="Makro Metni1"/>
    <w:basedOn w:val="Normal"/>
    <w:pPr>
      <w:spacing w:after="120"/>
      <w:ind w:right="45"/>
    </w:pPr>
    <w:rPr>
      <w:rFonts w:ascii="Courier New" w:hAnsi="Courier New" w:cs="Courier New"/>
      <w:sz w:val="18"/>
      <w:szCs w:val="18"/>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1"/>
      <w:sz w:val="36"/>
      <w:szCs w:val="36"/>
    </w:rPr>
  </w:style>
  <w:style w:type="paragraph" w:styleId="GvdeMetniGirintisi">
    <w:name w:val="Body Text Indent"/>
    <w:basedOn w:val="Normal"/>
    <w:pPr>
      <w:numPr>
        <w:numId w:val="2"/>
      </w:numPr>
      <w:spacing w:after="120"/>
      <w:ind w:right="45"/>
    </w:pPr>
    <w:rPr>
      <w:sz w:val="18"/>
      <w:szCs w:val="18"/>
    </w:rPr>
  </w:style>
  <w:style w:type="paragraph" w:customStyle="1" w:styleId="BodyTextKeep">
    <w:name w:val="Body Text Keep"/>
    <w:basedOn w:val="Normal"/>
    <w:pPr>
      <w:keepNext/>
      <w:ind w:right="45"/>
    </w:pPr>
    <w:rPr>
      <w:sz w:val="18"/>
      <w:szCs w:val="18"/>
    </w:rPr>
  </w:style>
  <w:style w:type="paragraph" w:customStyle="1" w:styleId="Address">
    <w:name w:val="Address"/>
    <w:basedOn w:val="Normal"/>
    <w:pPr>
      <w:keepLines/>
      <w:ind w:right="4320"/>
    </w:pPr>
    <w:rPr>
      <w:sz w:val="18"/>
      <w:szCs w:val="18"/>
    </w:rPr>
  </w:style>
  <w:style w:type="paragraph" w:customStyle="1" w:styleId="Reference">
    <w:name w:val="Reference"/>
    <w:basedOn w:val="Normal"/>
    <w:pPr>
      <w:numPr>
        <w:numId w:val="5"/>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numPr>
        <w:numId w:val="6"/>
      </w:numPr>
      <w:ind w:right="288"/>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4"/>
      </w:numPr>
      <w:ind w:left="0" w:right="288" w:firstLine="0"/>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stBilgi">
    <w:name w:val="header"/>
    <w:basedOn w:val="Normal"/>
    <w:pPr>
      <w:tabs>
        <w:tab w:val="center" w:pos="4153"/>
        <w:tab w:val="right" w:pos="8306"/>
      </w:tabs>
    </w:pPr>
  </w:style>
  <w:style w:type="paragraph" w:customStyle="1" w:styleId="Tablecaption">
    <w:name w:val="Table caption"/>
    <w:basedOn w:val="ResimYazs1"/>
    <w:pPr>
      <w:spacing w:before="220" w:after="180"/>
      <w:jc w:val="center"/>
    </w:pPr>
    <w:rPr>
      <w:i w:val="0"/>
      <w:iCs w:val="0"/>
    </w:rPr>
  </w:style>
  <w:style w:type="paragraph" w:styleId="BalonMetni">
    <w:name w:val="Balloon Text"/>
    <w:basedOn w:val="Normal"/>
    <w:rPr>
      <w:rFonts w:ascii="Tahoma" w:hAnsi="Tahoma" w:cs="Tahoma"/>
      <w:sz w:val="16"/>
      <w:szCs w:val="16"/>
    </w:rPr>
  </w:style>
  <w:style w:type="paragraph" w:customStyle="1" w:styleId="Figurecaption">
    <w:name w:val="Figure caption"/>
    <w:basedOn w:val="Tablecaption"/>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0">
    <w:name w:val="c0"/>
    <w:basedOn w:val="Normal"/>
    <w:rsid w:val="00E01C04"/>
    <w:pPr>
      <w:suppressAutoHyphens w:val="0"/>
      <w:spacing w:before="100" w:beforeAutospacing="1" w:after="100" w:afterAutospacing="1"/>
      <w:jc w:val="left"/>
    </w:pPr>
    <w:rPr>
      <w:rFonts w:eastAsia="Times New Roman"/>
      <w:sz w:val="24"/>
      <w:szCs w:val="24"/>
      <w:lang w:val="en-US" w:eastAsia="en-US"/>
    </w:rPr>
  </w:style>
  <w:style w:type="character" w:styleId="YerTutucuMetni">
    <w:name w:val="Placeholder Text"/>
    <w:basedOn w:val="VarsaylanParagrafYazTipi"/>
    <w:uiPriority w:val="99"/>
    <w:semiHidden/>
    <w:rsid w:val="00142A89"/>
    <w:rPr>
      <w:color w:val="808080"/>
    </w:rPr>
  </w:style>
  <w:style w:type="paragraph" w:styleId="ListeParagraf">
    <w:name w:val="List Paragraph"/>
    <w:basedOn w:val="Normal"/>
    <w:uiPriority w:val="34"/>
    <w:qFormat/>
    <w:rsid w:val="00665495"/>
    <w:pPr>
      <w:ind w:left="720"/>
      <w:contextualSpacing/>
    </w:pPr>
  </w:style>
  <w:style w:type="character" w:styleId="zmlenmeyenBahsetme">
    <w:name w:val="Unresolved Mention"/>
    <w:basedOn w:val="VarsaylanParagrafYazTipi"/>
    <w:uiPriority w:val="99"/>
    <w:semiHidden/>
    <w:unhideWhenUsed/>
    <w:rsid w:val="00E50D1A"/>
    <w:rPr>
      <w:color w:val="605E5C"/>
      <w:shd w:val="clear" w:color="auto" w:fill="E1DFDD"/>
    </w:rPr>
  </w:style>
  <w:style w:type="paragraph" w:styleId="AralkYok">
    <w:name w:val="No Spacing"/>
    <w:uiPriority w:val="1"/>
    <w:qFormat/>
    <w:rsid w:val="00BA2B5E"/>
    <w:rPr>
      <w:rFonts w:asciiTheme="minorHAnsi" w:eastAsiaTheme="minorEastAsia" w:hAnsiTheme="minorHAnsi" w:cstheme="minorBidi"/>
      <w:lang w:val="tr-TR" w:eastAsia="tr-TR"/>
    </w:rPr>
  </w:style>
  <w:style w:type="paragraph" w:customStyle="1" w:styleId="references">
    <w:name w:val="references"/>
    <w:basedOn w:val="Normal"/>
    <w:rsid w:val="003E09E2"/>
    <w:pPr>
      <w:numPr>
        <w:numId w:val="25"/>
      </w:numPr>
    </w:pPr>
  </w:style>
  <w:style w:type="paragraph" w:styleId="HTMLncedenBiimlendirilmi">
    <w:name w:val="HTML Preformatted"/>
    <w:basedOn w:val="Normal"/>
    <w:link w:val="HTMLncedenBiimlendirilmiChar"/>
    <w:uiPriority w:val="99"/>
    <w:semiHidden/>
    <w:unhideWhenUsed/>
    <w:rsid w:val="007E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Times New Roman" w:hAnsi="Courier New" w:cs="Courier New"/>
      <w:lang w:eastAsia="tr-TR"/>
    </w:rPr>
  </w:style>
  <w:style w:type="character" w:customStyle="1" w:styleId="HTMLncedenBiimlendirilmiChar">
    <w:name w:val="HTML Önceden Biçimlendirilmiş Char"/>
    <w:basedOn w:val="VarsaylanParagrafYazTipi"/>
    <w:link w:val="HTMLncedenBiimlendirilmi"/>
    <w:uiPriority w:val="99"/>
    <w:semiHidden/>
    <w:rsid w:val="007E6EB6"/>
    <w:rPr>
      <w:rFonts w:ascii="Courier New" w:hAnsi="Courier New" w:cs="Courier New"/>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0759">
      <w:bodyDiv w:val="1"/>
      <w:marLeft w:val="0"/>
      <w:marRight w:val="0"/>
      <w:marTop w:val="0"/>
      <w:marBottom w:val="0"/>
      <w:divBdr>
        <w:top w:val="none" w:sz="0" w:space="0" w:color="auto"/>
        <w:left w:val="none" w:sz="0" w:space="0" w:color="auto"/>
        <w:bottom w:val="none" w:sz="0" w:space="0" w:color="auto"/>
        <w:right w:val="none" w:sz="0" w:space="0" w:color="auto"/>
      </w:divBdr>
    </w:div>
    <w:div w:id="804154102">
      <w:bodyDiv w:val="1"/>
      <w:marLeft w:val="0"/>
      <w:marRight w:val="0"/>
      <w:marTop w:val="0"/>
      <w:marBottom w:val="0"/>
      <w:divBdr>
        <w:top w:val="none" w:sz="0" w:space="0" w:color="auto"/>
        <w:left w:val="none" w:sz="0" w:space="0" w:color="auto"/>
        <w:bottom w:val="none" w:sz="0" w:space="0" w:color="auto"/>
        <w:right w:val="none" w:sz="0" w:space="0" w:color="auto"/>
      </w:divBdr>
    </w:div>
    <w:div w:id="1016031864">
      <w:bodyDiv w:val="1"/>
      <w:marLeft w:val="0"/>
      <w:marRight w:val="0"/>
      <w:marTop w:val="0"/>
      <w:marBottom w:val="0"/>
      <w:divBdr>
        <w:top w:val="none" w:sz="0" w:space="0" w:color="auto"/>
        <w:left w:val="none" w:sz="0" w:space="0" w:color="auto"/>
        <w:bottom w:val="none" w:sz="0" w:space="0" w:color="auto"/>
        <w:right w:val="none" w:sz="0" w:space="0" w:color="auto"/>
      </w:divBdr>
    </w:div>
    <w:div w:id="1444886401">
      <w:bodyDiv w:val="1"/>
      <w:marLeft w:val="0"/>
      <w:marRight w:val="0"/>
      <w:marTop w:val="0"/>
      <w:marBottom w:val="0"/>
      <w:divBdr>
        <w:top w:val="none" w:sz="0" w:space="0" w:color="auto"/>
        <w:left w:val="none" w:sz="0" w:space="0" w:color="auto"/>
        <w:bottom w:val="none" w:sz="0" w:space="0" w:color="auto"/>
        <w:right w:val="none" w:sz="0" w:space="0" w:color="auto"/>
      </w:divBdr>
    </w:div>
    <w:div w:id="1712605208">
      <w:bodyDiv w:val="1"/>
      <w:marLeft w:val="0"/>
      <w:marRight w:val="0"/>
      <w:marTop w:val="0"/>
      <w:marBottom w:val="0"/>
      <w:divBdr>
        <w:top w:val="none" w:sz="0" w:space="0" w:color="auto"/>
        <w:left w:val="none" w:sz="0" w:space="0" w:color="auto"/>
        <w:bottom w:val="none" w:sz="0" w:space="0" w:color="auto"/>
        <w:right w:val="none" w:sz="0" w:space="0" w:color="auto"/>
      </w:divBdr>
    </w:div>
    <w:div w:id="1748378298">
      <w:bodyDiv w:val="1"/>
      <w:marLeft w:val="0"/>
      <w:marRight w:val="0"/>
      <w:marTop w:val="0"/>
      <w:marBottom w:val="0"/>
      <w:divBdr>
        <w:top w:val="none" w:sz="0" w:space="0" w:color="auto"/>
        <w:left w:val="none" w:sz="0" w:space="0" w:color="auto"/>
        <w:bottom w:val="none" w:sz="0" w:space="0" w:color="auto"/>
        <w:right w:val="none" w:sz="0" w:space="0" w:color="auto"/>
      </w:divBdr>
    </w:div>
    <w:div w:id="175697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programcreek.com/java-api-examples/?class=java.util.Collections&amp;method=shuffl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eksforgeeks.org/handling-click-events-button-android/" TargetMode="External"/><Relationship Id="rId7" Type="http://schemas.openxmlformats.org/officeDocument/2006/relationships/hyperlink" Target="mailto:silasecgin@gmail.com" TargetMode="External"/><Relationship Id="rId12" Type="http://schemas.openxmlformats.org/officeDocument/2006/relationships/image" Target="media/image5.png"/><Relationship Id="rId17" Type="http://schemas.openxmlformats.org/officeDocument/2006/relationships/hyperlink" Target="https://www.javatpoint.com/java-collections-shuffle-method" TargetMode="External"/><Relationship Id="rId25" Type="http://schemas.openxmlformats.org/officeDocument/2006/relationships/hyperlink" Target="http://www.arifceylan.com/android-shared-preferences-kullanimi-veri-kaydetme-ve-cagirma/" TargetMode="External"/><Relationship Id="rId2" Type="http://schemas.openxmlformats.org/officeDocument/2006/relationships/styles" Target="styles.xml"/><Relationship Id="rId16" Type="http://schemas.openxmlformats.org/officeDocument/2006/relationships/hyperlink" Target="https://www.geeksforgeeks.org/collections-shuffle-java-examples/" TargetMode="External"/><Relationship Id="rId20" Type="http://schemas.openxmlformats.org/officeDocument/2006/relationships/hyperlink" Target="https://www.tutorialspoint.com/swing/swing_gridlayout.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mobilhanem.com/android-sharedpreferences-kullanimi/"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mysamplecode.com/2012/05/android-button-onclick-example.html" TargetMode="External"/><Relationship Id="rId10" Type="http://schemas.openxmlformats.org/officeDocument/2006/relationships/image" Target="media/image3.png"/><Relationship Id="rId19" Type="http://schemas.openxmlformats.org/officeDocument/2006/relationships/hyperlink" Target="https://www.javatpoint.com/GridLayout"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stackoverflow.com/questions/5869871/how-to-catch-a-click-event-on-a-button"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tmpl_97_turkce.dot</Template>
  <TotalTime>113</TotalTime>
  <Pages>4</Pages>
  <Words>834</Words>
  <Characters>4756</Characters>
  <Application>Microsoft Office Word</Application>
  <DocSecurity>0</DocSecurity>
  <Lines>39</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cengslymn</dc:creator>
  <cp:lastModifiedBy>SILA SEÇGİN</cp:lastModifiedBy>
  <cp:revision>21</cp:revision>
  <cp:lastPrinted>2007-11-28T13:58:00Z</cp:lastPrinted>
  <dcterms:created xsi:type="dcterms:W3CDTF">2019-11-02T13:39:00Z</dcterms:created>
  <dcterms:modified xsi:type="dcterms:W3CDTF">2020-05-03T19:42:00Z</dcterms:modified>
</cp:coreProperties>
</file>